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D0C" w14:textId="77777777" w:rsidR="003470F8" w:rsidRDefault="003470F8" w:rsidP="003470F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4E98B280" w14:textId="77777777" w:rsidR="003470F8" w:rsidRDefault="003470F8" w:rsidP="003470F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04BABB" w14:textId="77777777" w:rsidR="003470F8" w:rsidRDefault="003470F8" w:rsidP="003470F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777C76CA" w14:textId="77777777" w:rsidR="003470F8" w:rsidRDefault="003470F8" w:rsidP="003470F8">
      <w:pPr>
        <w:spacing w:after="0" w:line="312" w:lineRule="auto"/>
      </w:pPr>
    </w:p>
    <w:p w14:paraId="7CE621EF" w14:textId="77777777" w:rsidR="003470F8" w:rsidRDefault="003470F8" w:rsidP="003470F8">
      <w:pPr>
        <w:spacing w:after="0" w:line="312" w:lineRule="auto"/>
      </w:pPr>
      <w:r>
        <w:t>Факультет  электроники и вычислительной техники</w:t>
      </w:r>
    </w:p>
    <w:p w14:paraId="23B0C616" w14:textId="77777777" w:rsidR="003470F8" w:rsidRDefault="003470F8" w:rsidP="003470F8">
      <w:pPr>
        <w:spacing w:after="0" w:line="312" w:lineRule="auto"/>
      </w:pPr>
      <w:r>
        <w:t>Кафедра  «Программное обеспечение автоматизированных систем»</w:t>
      </w:r>
    </w:p>
    <w:p w14:paraId="4FAC01FF" w14:textId="77777777" w:rsidR="003470F8" w:rsidRDefault="003470F8" w:rsidP="003470F8"/>
    <w:p w14:paraId="14D582D5" w14:textId="77777777" w:rsidR="003470F8" w:rsidRDefault="003470F8" w:rsidP="003470F8"/>
    <w:p w14:paraId="5E08EE22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17A47681" w14:textId="77777777" w:rsidR="003470F8" w:rsidRDefault="003470F8" w:rsidP="003470F8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B62F8C6" w14:textId="77777777" w:rsidR="003470F8" w:rsidRDefault="003470F8" w:rsidP="003470F8">
      <w:pPr>
        <w:spacing w:after="0" w:line="312" w:lineRule="auto"/>
        <w:rPr>
          <w:b/>
          <w:sz w:val="32"/>
          <w:szCs w:val="32"/>
        </w:rPr>
      </w:pPr>
    </w:p>
    <w:p w14:paraId="3EEE8977" w14:textId="77777777" w:rsidR="003470F8" w:rsidRDefault="003470F8" w:rsidP="003470F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01C6349" w14:textId="77777777" w:rsidR="003470F8" w:rsidRDefault="003470F8" w:rsidP="003470F8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3C19C52E" w14:textId="54238595" w:rsidR="003470F8" w:rsidRDefault="003470F8" w:rsidP="003470F8">
      <w:pPr>
        <w:spacing w:after="0" w:line="312" w:lineRule="auto"/>
        <w:jc w:val="center"/>
      </w:pPr>
      <w:r>
        <w:t>(индивидуальное задание – вариант №25)</w:t>
      </w:r>
    </w:p>
    <w:p w14:paraId="43AE5180" w14:textId="77777777" w:rsidR="003470F8" w:rsidRDefault="003470F8" w:rsidP="003470F8"/>
    <w:p w14:paraId="11796289" w14:textId="2CB7D8F3" w:rsidR="003470F8" w:rsidRPr="003470F8" w:rsidRDefault="003470F8" w:rsidP="003470F8">
      <w:pPr>
        <w:spacing w:after="0" w:line="312" w:lineRule="auto"/>
      </w:pPr>
      <w:r>
        <w:t>Студент: Серпинин Е.И.</w:t>
      </w:r>
    </w:p>
    <w:p w14:paraId="78C5DCBC" w14:textId="26ADAA38" w:rsidR="003470F8" w:rsidRDefault="003470F8" w:rsidP="003470F8">
      <w:r>
        <w:t>Группа:   ПрИн-366</w:t>
      </w:r>
    </w:p>
    <w:p w14:paraId="59B216A0" w14:textId="77777777" w:rsidR="003470F8" w:rsidRDefault="003470F8" w:rsidP="003470F8"/>
    <w:p w14:paraId="201ADB8F" w14:textId="0E137A76" w:rsidR="003470F8" w:rsidRDefault="003470F8" w:rsidP="003470F8">
      <w:pPr>
        <w:spacing w:after="0" w:line="240" w:lineRule="auto"/>
      </w:pPr>
      <w:r>
        <w:t>Работа зачтена с оценкой</w:t>
      </w:r>
      <w:r>
        <w:tab/>
        <w:t>________________ «</w:t>
      </w:r>
      <w:r w:rsidRPr="003470F8">
        <w:rPr>
          <w:highlight w:val="red"/>
        </w:rPr>
        <w:t>11</w:t>
      </w:r>
      <w:r>
        <w:t xml:space="preserve">» </w:t>
      </w:r>
      <w:r>
        <w:rPr>
          <w:u w:val="single"/>
        </w:rPr>
        <w:t>    июня  </w:t>
      </w:r>
      <w:r>
        <w:t xml:space="preserve"> 2022 г.</w:t>
      </w:r>
    </w:p>
    <w:p w14:paraId="4165B1D9" w14:textId="77777777" w:rsidR="003470F8" w:rsidRDefault="003470F8" w:rsidP="003470F8">
      <w:pPr>
        <w:spacing w:after="0" w:line="240" w:lineRule="auto"/>
      </w:pPr>
    </w:p>
    <w:p w14:paraId="7564B4CF" w14:textId="77777777" w:rsidR="003470F8" w:rsidRDefault="003470F8" w:rsidP="003470F8">
      <w:pPr>
        <w:spacing w:after="0" w:line="240" w:lineRule="auto"/>
      </w:pPr>
      <w:r>
        <w:t xml:space="preserve">Руководитель проекта,  </w:t>
      </w:r>
      <w:r>
        <w:rPr>
          <w:lang w:eastAsia="hi-IN" w:bidi="hi-IN"/>
        </w:rPr>
        <w:t>нормоконтроллер</w:t>
      </w:r>
      <w:r>
        <w:tab/>
        <w:t>______________   Литовкин Д.В.</w:t>
      </w:r>
    </w:p>
    <w:p w14:paraId="33796761" w14:textId="77777777" w:rsidR="003470F8" w:rsidRDefault="003470F8" w:rsidP="003470F8">
      <w:pPr>
        <w:spacing w:after="0" w:line="240" w:lineRule="auto"/>
      </w:pPr>
    </w:p>
    <w:p w14:paraId="537FC995" w14:textId="77777777" w:rsidR="003470F8" w:rsidRDefault="003470F8" w:rsidP="003470F8">
      <w:pPr>
        <w:spacing w:after="0" w:line="240" w:lineRule="auto"/>
      </w:pPr>
    </w:p>
    <w:p w14:paraId="68652EB2" w14:textId="77777777" w:rsidR="003470F8" w:rsidRDefault="003470F8" w:rsidP="003470F8">
      <w:pPr>
        <w:spacing w:after="0" w:line="240" w:lineRule="auto"/>
      </w:pPr>
    </w:p>
    <w:p w14:paraId="0CBD4D24" w14:textId="77777777" w:rsidR="003470F8" w:rsidRDefault="003470F8" w:rsidP="003470F8">
      <w:pPr>
        <w:spacing w:after="0" w:line="240" w:lineRule="auto"/>
      </w:pPr>
    </w:p>
    <w:p w14:paraId="554515D3" w14:textId="77777777" w:rsidR="003470F8" w:rsidRDefault="003470F8" w:rsidP="003470F8">
      <w:pPr>
        <w:spacing w:after="0" w:line="240" w:lineRule="auto"/>
      </w:pPr>
    </w:p>
    <w:p w14:paraId="56631EE3" w14:textId="77777777" w:rsidR="003470F8" w:rsidRDefault="003470F8" w:rsidP="003470F8">
      <w:pPr>
        <w:spacing w:after="0" w:line="240" w:lineRule="auto"/>
      </w:pPr>
    </w:p>
    <w:p w14:paraId="33A4BF23" w14:textId="77777777" w:rsidR="003470F8" w:rsidRDefault="003470F8" w:rsidP="003470F8">
      <w:pPr>
        <w:spacing w:after="0" w:line="240" w:lineRule="auto"/>
      </w:pPr>
    </w:p>
    <w:p w14:paraId="52455EEE" w14:textId="77777777" w:rsidR="003470F8" w:rsidRDefault="003470F8" w:rsidP="003470F8">
      <w:pPr>
        <w:spacing w:after="0" w:line="240" w:lineRule="auto"/>
      </w:pPr>
    </w:p>
    <w:p w14:paraId="4A57B9A9" w14:textId="77777777" w:rsidR="003470F8" w:rsidRDefault="003470F8" w:rsidP="003470F8">
      <w:pPr>
        <w:spacing w:after="0" w:line="240" w:lineRule="auto"/>
      </w:pPr>
    </w:p>
    <w:p w14:paraId="227A6323" w14:textId="77777777" w:rsidR="003470F8" w:rsidRDefault="003470F8" w:rsidP="003470F8">
      <w:pPr>
        <w:spacing w:after="0" w:line="240" w:lineRule="auto"/>
      </w:pPr>
    </w:p>
    <w:p w14:paraId="4C39E7EB" w14:textId="77777777" w:rsidR="003470F8" w:rsidRDefault="003470F8" w:rsidP="003470F8">
      <w:pPr>
        <w:spacing w:after="0" w:line="240" w:lineRule="auto"/>
      </w:pPr>
    </w:p>
    <w:p w14:paraId="6482F0AB" w14:textId="77777777" w:rsidR="003470F8" w:rsidRDefault="003470F8" w:rsidP="003470F8">
      <w:pPr>
        <w:spacing w:after="0" w:line="240" w:lineRule="auto"/>
      </w:pPr>
    </w:p>
    <w:p w14:paraId="0E57C935" w14:textId="77777777" w:rsidR="003470F8" w:rsidRDefault="003470F8" w:rsidP="003470F8">
      <w:pPr>
        <w:spacing w:after="0" w:line="240" w:lineRule="auto"/>
      </w:pPr>
    </w:p>
    <w:p w14:paraId="58CEBE1C" w14:textId="656C90EF" w:rsidR="003470F8" w:rsidRDefault="003470F8" w:rsidP="003470F8">
      <w:pPr>
        <w:spacing w:after="0" w:line="240" w:lineRule="auto"/>
        <w:jc w:val="center"/>
      </w:pPr>
      <w:r>
        <w:t>Волгоград 2022 г.</w:t>
      </w:r>
    </w:p>
    <w:p w14:paraId="0E60196F" w14:textId="77777777" w:rsidR="003470F8" w:rsidRDefault="003470F8" w:rsidP="003470F8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7BC61F6" w14:textId="77777777" w:rsidR="003470F8" w:rsidRDefault="003470F8" w:rsidP="003470F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06DB68" w14:textId="77777777" w:rsidR="003470F8" w:rsidRDefault="003470F8" w:rsidP="003470F8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6F1BF1BB" w14:textId="77777777" w:rsidR="003470F8" w:rsidRDefault="003470F8" w:rsidP="003470F8">
      <w:pPr>
        <w:spacing w:after="0"/>
      </w:pPr>
    </w:p>
    <w:p w14:paraId="1E1581AE" w14:textId="77777777" w:rsidR="003470F8" w:rsidRDefault="003470F8" w:rsidP="003470F8">
      <w:pPr>
        <w:spacing w:after="0"/>
      </w:pPr>
      <w:r>
        <w:t>Факультет  электроники и вычислительной техники</w:t>
      </w:r>
    </w:p>
    <w:p w14:paraId="3A1CB5AC" w14:textId="77777777" w:rsidR="003470F8" w:rsidRDefault="003470F8" w:rsidP="003470F8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14:paraId="7A724991" w14:textId="77777777" w:rsidR="003470F8" w:rsidRDefault="003470F8" w:rsidP="003470F8">
      <w:pPr>
        <w:spacing w:after="0"/>
      </w:pPr>
    </w:p>
    <w:p w14:paraId="0D7D47D3" w14:textId="77777777" w:rsidR="003470F8" w:rsidRDefault="003470F8" w:rsidP="003470F8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1A391EC7" w14:textId="77777777" w:rsidR="003470F8" w:rsidRDefault="003470F8" w:rsidP="003470F8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1C5E89D1" w14:textId="77777777" w:rsidR="003470F8" w:rsidRDefault="003470F8" w:rsidP="003470F8">
      <w:pPr>
        <w:spacing w:after="0"/>
        <w:ind w:left="3969"/>
      </w:pPr>
      <w:r>
        <w:t>Утверждаю</w:t>
      </w:r>
    </w:p>
    <w:p w14:paraId="71D9E260" w14:textId="77777777" w:rsidR="003470F8" w:rsidRDefault="003470F8" w:rsidP="003470F8">
      <w:pPr>
        <w:spacing w:after="0"/>
        <w:ind w:left="3969"/>
      </w:pPr>
      <w:r>
        <w:t>Зав. кафедрой __________  Орлова Ю.А.</w:t>
      </w:r>
    </w:p>
    <w:p w14:paraId="4ECE79B4" w14:textId="77777777" w:rsidR="003470F8" w:rsidRDefault="003470F8" w:rsidP="003470F8">
      <w:pPr>
        <w:spacing w:after="0"/>
      </w:pPr>
    </w:p>
    <w:p w14:paraId="621FDFE8" w14:textId="77777777" w:rsidR="003470F8" w:rsidRDefault="003470F8" w:rsidP="003470F8">
      <w:pPr>
        <w:spacing w:after="0"/>
      </w:pPr>
    </w:p>
    <w:p w14:paraId="7BDDA83C" w14:textId="77777777" w:rsidR="003470F8" w:rsidRDefault="003470F8" w:rsidP="003470F8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018C07A7" w14:textId="77777777" w:rsidR="003470F8" w:rsidRDefault="003470F8" w:rsidP="003470F8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40E3CE6" w14:textId="77777777" w:rsidR="003470F8" w:rsidRDefault="003470F8" w:rsidP="003470F8">
      <w:pPr>
        <w:spacing w:after="0"/>
        <w:rPr>
          <w:b/>
          <w:sz w:val="32"/>
          <w:szCs w:val="32"/>
        </w:rPr>
      </w:pPr>
    </w:p>
    <w:p w14:paraId="61433C57" w14:textId="543AFFC7" w:rsidR="003470F8" w:rsidRDefault="003470F8" w:rsidP="003470F8">
      <w:pPr>
        <w:spacing w:after="0" w:line="240" w:lineRule="auto"/>
      </w:pPr>
      <w:r>
        <w:t>Студент: Серпинин Е.И.</w:t>
      </w:r>
    </w:p>
    <w:p w14:paraId="6B6EB37D" w14:textId="3AD8F7B3" w:rsidR="003470F8" w:rsidRDefault="003470F8" w:rsidP="003470F8">
      <w:pPr>
        <w:spacing w:after="0" w:line="240" w:lineRule="auto"/>
      </w:pPr>
      <w:r>
        <w:t>Группа: ПрИн-366</w:t>
      </w:r>
    </w:p>
    <w:p w14:paraId="10E8B31B" w14:textId="77777777" w:rsidR="003470F8" w:rsidRDefault="003470F8" w:rsidP="003470F8">
      <w:pPr>
        <w:spacing w:after="0" w:line="240" w:lineRule="auto"/>
      </w:pPr>
    </w:p>
    <w:p w14:paraId="4A2BCD7A" w14:textId="057306CA" w:rsidR="003470F8" w:rsidRDefault="003470F8" w:rsidP="003470F8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№25)</w:t>
      </w:r>
    </w:p>
    <w:p w14:paraId="0D76A3C8" w14:textId="63917CA4" w:rsidR="003470F8" w:rsidRDefault="003470F8" w:rsidP="003470F8">
      <w:pPr>
        <w:spacing w:after="0" w:line="240" w:lineRule="auto"/>
      </w:pPr>
      <w:r>
        <w:t>Утверждена приказом от «</w:t>
      </w:r>
      <w:r>
        <w:rPr>
          <w:u w:val="single"/>
          <w:shd w:val="clear" w:color="auto" w:fill="FF4000"/>
        </w:rPr>
        <w:t>24</w:t>
      </w:r>
      <w:r>
        <w:t>»</w:t>
      </w:r>
      <w:r>
        <w:rPr>
          <w:u w:val="single"/>
        </w:rPr>
        <w:t xml:space="preserve">   января</w:t>
      </w:r>
      <w:r>
        <w:t xml:space="preserve">   2022г.  № </w:t>
      </w:r>
      <w:r>
        <w:rPr>
          <w:u w:val="single"/>
          <w:shd w:val="clear" w:color="auto" w:fill="FF4000"/>
        </w:rPr>
        <w:t>101</w:t>
      </w:r>
      <w:r>
        <w:rPr>
          <w:u w:val="single"/>
        </w:rPr>
        <w:t>-ст</w:t>
      </w:r>
    </w:p>
    <w:p w14:paraId="1B75D6B2" w14:textId="77777777" w:rsidR="003470F8" w:rsidRDefault="003470F8" w:rsidP="003470F8">
      <w:pPr>
        <w:spacing w:after="0" w:line="240" w:lineRule="auto"/>
      </w:pPr>
    </w:p>
    <w:p w14:paraId="12BA367F" w14:textId="232AA732" w:rsidR="003470F8" w:rsidRDefault="003470F8" w:rsidP="003470F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</w:t>
      </w:r>
      <w:r w:rsidRPr="003470F8">
        <w:rPr>
          <w:highlight w:val="red"/>
          <w:u w:val="single"/>
        </w:rPr>
        <w:t>04</w:t>
      </w:r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22 </w:t>
      </w:r>
      <w:r>
        <w:t>г.</w:t>
      </w:r>
    </w:p>
    <w:p w14:paraId="0CC952B9" w14:textId="77777777" w:rsidR="003470F8" w:rsidRDefault="003470F8" w:rsidP="003470F8">
      <w:pPr>
        <w:spacing w:after="0" w:line="240" w:lineRule="auto"/>
      </w:pPr>
    </w:p>
    <w:p w14:paraId="2277399B" w14:textId="77777777" w:rsidR="003470F8" w:rsidRDefault="003470F8" w:rsidP="003470F8">
      <w:pPr>
        <w:spacing w:after="0" w:line="240" w:lineRule="auto"/>
      </w:pPr>
      <w:r>
        <w:t xml:space="preserve">3. Содержание пояснительной записки: </w:t>
      </w:r>
    </w:p>
    <w:p w14:paraId="52E9C434" w14:textId="77777777" w:rsidR="003470F8" w:rsidRDefault="003470F8" w:rsidP="003470F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D18D102" w14:textId="77777777" w:rsidR="003470F8" w:rsidRDefault="003470F8" w:rsidP="003470F8">
      <w:pPr>
        <w:spacing w:after="0" w:line="240" w:lineRule="auto"/>
      </w:pPr>
    </w:p>
    <w:p w14:paraId="6C173CEC" w14:textId="77777777" w:rsidR="003470F8" w:rsidRDefault="003470F8" w:rsidP="003470F8">
      <w:pPr>
        <w:spacing w:after="0" w:line="240" w:lineRule="auto"/>
      </w:pPr>
      <w:r>
        <w:t xml:space="preserve">4. Перечень графического материала: </w:t>
      </w:r>
    </w:p>
    <w:p w14:paraId="52892C09" w14:textId="77777777" w:rsidR="003470F8" w:rsidRDefault="003470F8" w:rsidP="003470F8">
      <w:pPr>
        <w:spacing w:after="0" w:line="240" w:lineRule="auto"/>
      </w:pPr>
      <w:r>
        <w:t>_____________________________________________________________________</w:t>
      </w:r>
    </w:p>
    <w:p w14:paraId="736B2A4F" w14:textId="77777777" w:rsidR="003470F8" w:rsidRDefault="003470F8" w:rsidP="003470F8">
      <w:pPr>
        <w:spacing w:after="0" w:line="240" w:lineRule="auto"/>
        <w:rPr>
          <w:shd w:val="clear" w:color="auto" w:fill="FFFF00"/>
        </w:rPr>
      </w:pPr>
    </w:p>
    <w:p w14:paraId="71431F1E" w14:textId="248EF72F" w:rsidR="003470F8" w:rsidRDefault="003470F8" w:rsidP="003470F8">
      <w:pPr>
        <w:spacing w:after="0" w:line="240" w:lineRule="auto"/>
      </w:pPr>
      <w:r>
        <w:t>5. Дата выдачи задания 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370DBD02" w14:textId="77777777" w:rsidR="003470F8" w:rsidRDefault="003470F8" w:rsidP="003470F8">
      <w:pPr>
        <w:spacing w:after="0" w:line="240" w:lineRule="auto"/>
      </w:pPr>
    </w:p>
    <w:p w14:paraId="2518B9FD" w14:textId="77777777" w:rsidR="003470F8" w:rsidRDefault="003470F8" w:rsidP="003470F8">
      <w:pPr>
        <w:spacing w:after="0" w:line="240" w:lineRule="auto"/>
      </w:pPr>
      <w:r>
        <w:t>Руководитель проекта:  __________________   Литовкин Д.В.</w:t>
      </w:r>
    </w:p>
    <w:p w14:paraId="40A3E498" w14:textId="77777777" w:rsidR="003470F8" w:rsidRDefault="003470F8" w:rsidP="003470F8">
      <w:pPr>
        <w:spacing w:after="0" w:line="240" w:lineRule="auto"/>
        <w:rPr>
          <w:lang w:eastAsia="ru-RU"/>
        </w:rPr>
      </w:pPr>
    </w:p>
    <w:p w14:paraId="6A857235" w14:textId="202338CF" w:rsidR="003470F8" w:rsidRDefault="003470F8" w:rsidP="003470F8">
      <w:pPr>
        <w:spacing w:after="0" w:line="240" w:lineRule="auto"/>
      </w:pPr>
      <w:r>
        <w:t xml:space="preserve">Задание принял к исполнению:    __________________  Серпинин Е.И.  </w:t>
      </w:r>
    </w:p>
    <w:p w14:paraId="1C7B570A" w14:textId="77777777" w:rsidR="003470F8" w:rsidRDefault="003470F8" w:rsidP="003470F8">
      <w:pPr>
        <w:pStyle w:val="a4"/>
        <w:spacing w:after="0" w:line="240" w:lineRule="auto"/>
      </w:pPr>
    </w:p>
    <w:p w14:paraId="42C6D0CE" w14:textId="67CBE741" w:rsidR="003470F8" w:rsidRDefault="003470F8" w:rsidP="003470F8">
      <w:pPr>
        <w:pStyle w:val="a4"/>
        <w:spacing w:after="0" w:line="240" w:lineRule="auto"/>
        <w:ind w:left="5245"/>
      </w:pPr>
      <w:r>
        <w:t>«</w:t>
      </w:r>
      <w:r>
        <w:rPr>
          <w:u w:val="single"/>
          <w:shd w:val="clear" w:color="auto" w:fill="FF4000"/>
        </w:rPr>
        <w:t>13</w:t>
      </w:r>
      <w:r>
        <w:t>»</w:t>
      </w:r>
      <w:r>
        <w:rPr>
          <w:u w:val="single"/>
        </w:rPr>
        <w:t xml:space="preserve">  февраля  </w:t>
      </w:r>
      <w:r>
        <w:t xml:space="preserve"> 2022 г.</w:t>
      </w:r>
    </w:p>
    <w:p w14:paraId="60455530" w14:textId="77777777" w:rsidR="003470F8" w:rsidRDefault="003470F8" w:rsidP="003470F8">
      <w:pPr>
        <w:pStyle w:val="a4"/>
        <w:pageBreakBefore/>
      </w:pPr>
    </w:p>
    <w:p w14:paraId="5EE1F0EC" w14:textId="77777777" w:rsidR="003470F8" w:rsidRDefault="003470F8" w:rsidP="003470F8">
      <w:pPr>
        <w:jc w:val="center"/>
      </w:pPr>
      <w:r>
        <w:rPr>
          <w:b/>
          <w:sz w:val="32"/>
          <w:szCs w:val="32"/>
        </w:rPr>
        <w:t>Содержание</w:t>
      </w:r>
    </w:p>
    <w:p w14:paraId="70CBDF64" w14:textId="3EB21131" w:rsidR="003470F8" w:rsidRDefault="003470F8" w:rsidP="003470F8">
      <w:pPr>
        <w:pStyle w:val="11"/>
        <w:rPr>
          <w:rFonts w:ascii="Calibri" w:hAnsi="Calibri" w:cs="Calibri"/>
          <w:sz w:val="22"/>
          <w:szCs w:val="22"/>
          <w:lang w:eastAsia="ru-RU"/>
        </w:rPr>
      </w:pPr>
    </w:p>
    <w:p w14:paraId="5845ED3F" w14:textId="77777777" w:rsidR="003470F8" w:rsidRDefault="003470F8" w:rsidP="003470F8">
      <w:pPr>
        <w:suppressAutoHyphens w:val="0"/>
        <w:spacing w:after="0" w:line="240" w:lineRule="auto"/>
        <w:rPr>
          <w:rFonts w:ascii="Calibri" w:eastAsia="Times New Roman" w:hAnsi="Calibri"/>
          <w:sz w:val="22"/>
          <w:lang w:eastAsia="ru-RU"/>
        </w:rPr>
        <w:sectPr w:rsidR="003470F8">
          <w:pgSz w:w="11906" w:h="16838"/>
          <w:pgMar w:top="720" w:right="720" w:bottom="1276" w:left="1400" w:header="720" w:footer="567" w:gutter="0"/>
          <w:pgNumType w:start="1"/>
          <w:cols w:space="720"/>
        </w:sectPr>
      </w:pPr>
    </w:p>
    <w:p w14:paraId="79C6D43C" w14:textId="491E981C" w:rsidR="003470F8" w:rsidRDefault="003470F8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begin"/>
      </w:r>
      <w:r>
        <w:rPr>
          <w:rFonts w:ascii="Calibri" w:hAnsi="Calibri"/>
          <w:sz w:val="22"/>
          <w:lang w:eastAsia="ru-RU"/>
        </w:rPr>
        <w:instrText xml:space="preserve"> TOC \o "1-3" \h \z \u </w:instrText>
      </w:r>
      <w:r>
        <w:rPr>
          <w:rFonts w:ascii="Calibri" w:hAnsi="Calibri"/>
          <w:sz w:val="22"/>
          <w:lang w:eastAsia="ru-RU"/>
        </w:rPr>
        <w:fldChar w:fldCharType="separate"/>
      </w:r>
      <w:hyperlink w:anchor="_Toc95664339" w:history="1">
        <w:r w:rsidRPr="00CC1A50">
          <w:rPr>
            <w:rStyle w:val="a3"/>
            <w:noProof/>
          </w:rPr>
          <w:t>1 Формулировка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F26A" w14:textId="6BC99040" w:rsidR="003470F8" w:rsidRDefault="00517D10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0" w:history="1">
        <w:r w:rsidR="003470F8" w:rsidRPr="00CC1A50">
          <w:rPr>
            <w:rStyle w:val="a3"/>
            <w:noProof/>
          </w:rPr>
          <w:t>2 Нефункциональные требования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_Toc95664340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5</w:t>
        </w:r>
        <w:r w:rsidR="003470F8">
          <w:rPr>
            <w:noProof/>
            <w:webHidden/>
          </w:rPr>
          <w:fldChar w:fldCharType="end"/>
        </w:r>
      </w:hyperlink>
    </w:p>
    <w:p w14:paraId="4708A6A5" w14:textId="6CA807C4" w:rsidR="003470F8" w:rsidRDefault="00517D10">
      <w:pPr>
        <w:pStyle w:val="11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5664341" w:history="1">
        <w:r w:rsidR="003470F8" w:rsidRPr="00CC1A50">
          <w:rPr>
            <w:rStyle w:val="a3"/>
            <w:noProof/>
          </w:rPr>
          <w:t>3 Первая итерация разработки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_Toc95664341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31EDF57D" w14:textId="675B4BB5" w:rsidR="003470F8" w:rsidRDefault="00517D10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2" w:history="1">
        <w:r w:rsidR="003470F8" w:rsidRPr="00CC1A50">
          <w:rPr>
            <w:rStyle w:val="a3"/>
            <w:noProof/>
          </w:rPr>
          <w:t>3.1 Формулировка упрощенного варианта задания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_Toc95664342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10EF8552" w14:textId="779916BB" w:rsidR="003470F8" w:rsidRDefault="00517D10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3" w:history="1">
        <w:r w:rsidR="003470F8" w:rsidRPr="00CC1A50">
          <w:rPr>
            <w:rStyle w:val="a3"/>
            <w:noProof/>
          </w:rPr>
          <w:t>3.2 Функциональные требования (сценарии)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_Toc95664343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6</w:t>
        </w:r>
        <w:r w:rsidR="003470F8">
          <w:rPr>
            <w:noProof/>
            <w:webHidden/>
          </w:rPr>
          <w:fldChar w:fldCharType="end"/>
        </w:r>
      </w:hyperlink>
    </w:p>
    <w:p w14:paraId="4FDA4426" w14:textId="5E5F0F40" w:rsidR="003470F8" w:rsidRDefault="00517D10">
      <w:pPr>
        <w:pStyle w:val="3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95664344" w:history="1">
        <w:r w:rsidR="003470F8" w:rsidRPr="00CC1A50">
          <w:rPr>
            <w:rStyle w:val="a3"/>
            <w:noProof/>
          </w:rPr>
          <w:t>3.3 Словарь предметной области</w:t>
        </w:r>
        <w:r w:rsidR="003470F8">
          <w:rPr>
            <w:noProof/>
            <w:webHidden/>
          </w:rPr>
          <w:tab/>
        </w:r>
        <w:r w:rsidR="003470F8">
          <w:rPr>
            <w:noProof/>
            <w:webHidden/>
          </w:rPr>
          <w:fldChar w:fldCharType="begin"/>
        </w:r>
        <w:r w:rsidR="003470F8">
          <w:rPr>
            <w:noProof/>
            <w:webHidden/>
          </w:rPr>
          <w:instrText xml:space="preserve"> PAGEREF _Toc95664344 \h </w:instrText>
        </w:r>
        <w:r w:rsidR="003470F8">
          <w:rPr>
            <w:noProof/>
            <w:webHidden/>
          </w:rPr>
        </w:r>
        <w:r w:rsidR="003470F8">
          <w:rPr>
            <w:noProof/>
            <w:webHidden/>
          </w:rPr>
          <w:fldChar w:fldCharType="separate"/>
        </w:r>
        <w:r w:rsidR="003470F8">
          <w:rPr>
            <w:noProof/>
            <w:webHidden/>
          </w:rPr>
          <w:t>10</w:t>
        </w:r>
        <w:r w:rsidR="003470F8">
          <w:rPr>
            <w:noProof/>
            <w:webHidden/>
          </w:rPr>
          <w:fldChar w:fldCharType="end"/>
        </w:r>
      </w:hyperlink>
    </w:p>
    <w:p w14:paraId="0DAB75B6" w14:textId="037549D7" w:rsidR="003470F8" w:rsidRDefault="003470F8" w:rsidP="003470F8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fldChar w:fldCharType="end"/>
      </w:r>
    </w:p>
    <w:p w14:paraId="05CF8935" w14:textId="77777777" w:rsidR="003470F8" w:rsidRDefault="003470F8" w:rsidP="003470F8"/>
    <w:p w14:paraId="05CF71AD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0248AEE7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396A781C" w14:textId="77777777" w:rsidR="003470F8" w:rsidRDefault="003470F8" w:rsidP="003470F8">
      <w:pPr>
        <w:suppressAutoHyphens w:val="0"/>
        <w:spacing w:after="0"/>
        <w:sectPr w:rsidR="003470F8">
          <w:type w:val="continuous"/>
          <w:pgSz w:w="11906" w:h="16838"/>
          <w:pgMar w:top="720" w:right="720" w:bottom="1276" w:left="1400" w:header="720" w:footer="567" w:gutter="0"/>
          <w:cols w:space="720"/>
        </w:sectPr>
      </w:pPr>
    </w:p>
    <w:p w14:paraId="448E99C0" w14:textId="77777777" w:rsidR="003470F8" w:rsidRDefault="003470F8" w:rsidP="003470F8">
      <w:pPr>
        <w:pStyle w:val="1"/>
        <w:numPr>
          <w:ilvl w:val="0"/>
          <w:numId w:val="1"/>
        </w:numPr>
        <w:spacing w:before="0" w:after="240"/>
        <w:ind w:left="0" w:firstLine="709"/>
      </w:pPr>
      <w:bookmarkStart w:id="0" w:name="__RefHeading__1972_1099481514"/>
      <w:bookmarkStart w:id="1" w:name="_Toc95664275"/>
      <w:bookmarkStart w:id="2" w:name="_Toc95664339"/>
      <w:bookmarkEnd w:id="0"/>
      <w:r>
        <w:lastRenderedPageBreak/>
        <w:t>1 Формулировка задания</w:t>
      </w:r>
      <w:bookmarkEnd w:id="1"/>
      <w:bookmarkEnd w:id="2"/>
    </w:p>
    <w:p w14:paraId="2DAD217C" w14:textId="41712679" w:rsidR="003470F8" w:rsidRDefault="003470F8" w:rsidP="003470F8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31BF091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bookmarkStart w:id="3" w:name="_Toc95664276"/>
      <w:bookmarkStart w:id="4" w:name="_Toc95664340"/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08CDCA19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59CEE0C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7091CE8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24AD7055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2CBB2B7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7BC2B7D" w14:textId="0517AAA0" w:rsidR="003470F8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093FECD2" w14:textId="2F79F361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Подвариант 1: необходимо предусмотреть в программе точки расширения, используя которые можно реализовать вариативную часть программы (в дополнение к базовой функциональности).</w:t>
      </w:r>
    </w:p>
    <w:p w14:paraId="27D825F8" w14:textId="77777777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</w:p>
    <w:p w14:paraId="5DA61F95" w14:textId="7EAC066A" w:rsidR="003470F8" w:rsidRDefault="003470F8" w:rsidP="003470F8">
      <w:pPr>
        <w:pStyle w:val="a6"/>
        <w:widowControl w:val="0"/>
        <w:autoSpaceDN w:val="0"/>
        <w:spacing w:after="0" w:line="312" w:lineRule="auto"/>
        <w:ind w:left="0"/>
        <w:contextualSpacing/>
        <w:jc w:val="both"/>
        <w:textAlignment w:val="baseline"/>
      </w:pPr>
      <w:r w:rsidRPr="003470F8">
        <w:t>Вариативность: предусмотреть различные критерии окончания игры и их комбинации (через отношения И, ИЛИ, НЕ). Игроку должно сообщаться условие окончания игры.</w:t>
      </w:r>
    </w:p>
    <w:p w14:paraId="01BB74F0" w14:textId="0F81B93D" w:rsidR="003470F8" w:rsidRPr="003470F8" w:rsidRDefault="003470F8" w:rsidP="003470F8">
      <w:r w:rsidRPr="003470F8">
        <w:t>НЕ изменяя ранее созданные классы, а используя точки расширения, реализовать: следующие критерии окончания игры: - собраны все ключи; - достигнут выход; - длина пройденного пути равна, больше или меньше заданной.</w:t>
      </w:r>
    </w:p>
    <w:p w14:paraId="02357BC9" w14:textId="232302F3" w:rsidR="003470F8" w:rsidRDefault="003470F8" w:rsidP="003470F8">
      <w:pPr>
        <w:pStyle w:val="1"/>
        <w:numPr>
          <w:ilvl w:val="0"/>
          <w:numId w:val="1"/>
        </w:numPr>
        <w:spacing w:before="0" w:after="240"/>
      </w:pPr>
      <w:r>
        <w:t>2 Нефункциональные требования</w:t>
      </w:r>
      <w:bookmarkEnd w:id="3"/>
      <w:bookmarkEnd w:id="4"/>
    </w:p>
    <w:p w14:paraId="58DA7B80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50C0C128" w14:textId="77777777" w:rsidR="003470F8" w:rsidRDefault="003470F8" w:rsidP="003470F8">
      <w:pPr>
        <w:pStyle w:val="a7"/>
        <w:numPr>
          <w:ilvl w:val="0"/>
          <w:numId w:val="4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14:paraId="0DBEFC58" w14:textId="77777777" w:rsidR="003470F8" w:rsidRDefault="003470F8" w:rsidP="003470F8">
      <w:pPr>
        <w:rPr>
          <w:szCs w:val="28"/>
        </w:rPr>
      </w:pPr>
    </w:p>
    <w:p w14:paraId="72E36327" w14:textId="77777777" w:rsidR="003470F8" w:rsidRDefault="003470F8" w:rsidP="003470F8">
      <w:pPr>
        <w:rPr>
          <w:color w:val="000000"/>
          <w:szCs w:val="28"/>
        </w:rPr>
      </w:pPr>
      <w:bookmarkStart w:id="5" w:name="__RefHeading__1976_1099481514"/>
      <w:bookmarkEnd w:id="5"/>
    </w:p>
    <w:p w14:paraId="185FCF4C" w14:textId="77777777" w:rsidR="003470F8" w:rsidRDefault="003470F8" w:rsidP="003470F8">
      <w:pPr>
        <w:pStyle w:val="1"/>
        <w:pageBreakBefore/>
        <w:numPr>
          <w:ilvl w:val="0"/>
          <w:numId w:val="1"/>
        </w:numPr>
        <w:spacing w:before="0" w:after="240"/>
        <w:ind w:left="0" w:firstLine="709"/>
      </w:pPr>
      <w:bookmarkStart w:id="6" w:name="_Toc95664277"/>
      <w:bookmarkStart w:id="7" w:name="_Toc95664341"/>
      <w:r>
        <w:lastRenderedPageBreak/>
        <w:t>3 Первая итерация разработки</w:t>
      </w:r>
      <w:bookmarkEnd w:id="6"/>
      <w:bookmarkEnd w:id="7"/>
    </w:p>
    <w:p w14:paraId="2EA06177" w14:textId="77777777" w:rsidR="003470F8" w:rsidRDefault="003470F8" w:rsidP="003470F8">
      <w:pPr>
        <w:pStyle w:val="3"/>
        <w:numPr>
          <w:ilvl w:val="2"/>
          <w:numId w:val="1"/>
        </w:numPr>
        <w:ind w:left="0" w:firstLine="709"/>
      </w:pPr>
      <w:bookmarkStart w:id="8" w:name="_Toc95664278"/>
      <w:bookmarkStart w:id="9" w:name="_Toc95664342"/>
      <w:r>
        <w:t>3.1 Формулировка упрощенного варианта задания</w:t>
      </w:r>
      <w:bookmarkEnd w:id="8"/>
      <w:bookmarkEnd w:id="9"/>
    </w:p>
    <w:p w14:paraId="03BA2E82" w14:textId="77777777" w:rsidR="00537BB5" w:rsidRDefault="00537BB5" w:rsidP="00537BB5">
      <w:pPr>
        <w:pStyle w:val="a7"/>
        <w:spacing w:before="0" w:after="0" w:line="312" w:lineRule="auto"/>
        <w:ind w:firstLine="709"/>
        <w:jc w:val="both"/>
      </w:pPr>
      <w:r>
        <w:rPr>
          <w:sz w:val="28"/>
          <w:szCs w:val="28"/>
        </w:rPr>
        <w:t xml:space="preserve">Правила игры «Следы»: </w:t>
      </w:r>
    </w:p>
    <w:p w14:paraId="1896F1B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Игровое поле состоит из шестиугольников, игрок располагается в одном из них.</w:t>
      </w:r>
    </w:p>
    <w:p w14:paraId="71C4C88F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может перемещаться в любой из соседних шестиугольников, если тот проходим.</w:t>
      </w:r>
    </w:p>
    <w:p w14:paraId="254EFB2E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При перемещении он оставляет за собой след (шестиугольник закрашивается определенным цветом).</w:t>
      </w:r>
    </w:p>
    <w:p w14:paraId="6206D678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может повторно наступать на шестиугольники, на которых оставлены следы того же цвета, что и у игрока.</w:t>
      </w:r>
    </w:p>
    <w:p w14:paraId="3B5EB3BA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Цель - игрок должен достичь целевого шестиугольника.</w:t>
      </w:r>
    </w:p>
    <w:p w14:paraId="3B21C342" w14:textId="77777777" w:rsidR="00537BB5" w:rsidRPr="00537BB5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На поле могут быть разбросаны ключи, которые игрок должен собрать. Посещение целевого шестиугольника до сбора всех ключей не приводит к завершению игры.</w:t>
      </w:r>
    </w:p>
    <w:p w14:paraId="04201327" w14:textId="77777777" w:rsidR="00537BB5" w:rsidRPr="006E64F2" w:rsidRDefault="00537BB5" w:rsidP="00537BB5">
      <w:pPr>
        <w:pStyle w:val="a6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212529"/>
          <w:szCs w:val="28"/>
          <w:lang w:eastAsia="ru-RU"/>
        </w:rPr>
      </w:pPr>
      <w:r w:rsidRPr="00537BB5">
        <w:rPr>
          <w:rFonts w:eastAsia="Times New Roman" w:cs="Times New Roman"/>
          <w:color w:val="212529"/>
          <w:szCs w:val="28"/>
          <w:lang w:eastAsia="ru-RU"/>
        </w:rPr>
        <w:t>Игрок не оставляет следов на целевом шестиугольнике и может посещать его несколько раз.</w:t>
      </w:r>
    </w:p>
    <w:p w14:paraId="41BC65AB" w14:textId="77777777" w:rsidR="006E64F2" w:rsidRDefault="006E64F2" w:rsidP="00246075">
      <w:pPr>
        <w:pStyle w:val="3"/>
        <w:numPr>
          <w:ilvl w:val="0"/>
          <w:numId w:val="0"/>
        </w:numPr>
        <w:ind w:firstLine="709"/>
      </w:pPr>
      <w:bookmarkStart w:id="10" w:name="_Toc95664279"/>
      <w:bookmarkStart w:id="11" w:name="_Toc95664343"/>
    </w:p>
    <w:p w14:paraId="2BD71A75" w14:textId="264BB71C" w:rsidR="003470F8" w:rsidRDefault="003470F8" w:rsidP="00537BB5">
      <w:pPr>
        <w:pStyle w:val="3"/>
        <w:numPr>
          <w:ilvl w:val="2"/>
          <w:numId w:val="1"/>
        </w:numPr>
        <w:ind w:left="0" w:firstLine="709"/>
      </w:pPr>
      <w:r>
        <w:t>3.2 Функциональные требования (сценарии)</w:t>
      </w:r>
      <w:bookmarkEnd w:id="10"/>
      <w:bookmarkEnd w:id="11"/>
    </w:p>
    <w:p w14:paraId="5B9713AC" w14:textId="4DDA8E97" w:rsidR="00313D5B" w:rsidRDefault="00313D5B" w:rsidP="00313D5B"/>
    <w:p w14:paraId="549D2047" w14:textId="07F43BBE" w:rsidR="00313D5B" w:rsidRPr="00313D5B" w:rsidRDefault="00313D5B" w:rsidP="00313D5B">
      <w:pPr>
        <w:rPr>
          <w:b/>
          <w:bCs/>
          <w:lang w:val="en-US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b/>
          <w:bCs/>
        </w:rPr>
        <w:t>Игра</w:t>
      </w:r>
      <w:r w:rsidRPr="00313D5B">
        <w:rPr>
          <w:b/>
          <w:bCs/>
          <w:szCs w:val="28"/>
        </w:rPr>
        <w:t>»</w:t>
      </w:r>
    </w:p>
    <w:p w14:paraId="06381C19" w14:textId="3A14D450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>Пользователь инициирует начало игры</w:t>
      </w:r>
    </w:p>
    <w:p w14:paraId="319A8BFA" w14:textId="5ED79686" w:rsidR="00537BB5" w:rsidRPr="00537BB5" w:rsidRDefault="00537BB5" w:rsidP="00537BB5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7BB5">
        <w:rPr>
          <w:rFonts w:ascii="Times New Roman" w:hAnsi="Times New Roman" w:cs="Times New Roman"/>
          <w:sz w:val="28"/>
          <w:szCs w:val="28"/>
        </w:rPr>
        <w:t xml:space="preserve">Игра создает карту из шестиугольных </w:t>
      </w:r>
      <w:r w:rsidR="00313D5B">
        <w:rPr>
          <w:rFonts w:ascii="Times New Roman" w:hAnsi="Times New Roman" w:cs="Times New Roman"/>
          <w:sz w:val="28"/>
          <w:szCs w:val="28"/>
        </w:rPr>
        <w:t>Я</w:t>
      </w:r>
      <w:r w:rsidR="00204783">
        <w:rPr>
          <w:rFonts w:ascii="Times New Roman" w:hAnsi="Times New Roman" w:cs="Times New Roman"/>
          <w:sz w:val="28"/>
          <w:szCs w:val="28"/>
        </w:rPr>
        <w:t>чеек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размещает на них ключи, </w:t>
      </w:r>
      <w:r w:rsidR="00313D5B">
        <w:rPr>
          <w:rFonts w:ascii="Times New Roman" w:hAnsi="Times New Roman" w:cs="Times New Roman"/>
          <w:sz w:val="28"/>
          <w:szCs w:val="28"/>
        </w:rPr>
        <w:t>Робота</w:t>
      </w:r>
      <w:r w:rsidRPr="00537BB5">
        <w:rPr>
          <w:rFonts w:ascii="Times New Roman" w:hAnsi="Times New Roman" w:cs="Times New Roman"/>
          <w:sz w:val="28"/>
          <w:szCs w:val="28"/>
        </w:rPr>
        <w:t xml:space="preserve"> и </w:t>
      </w:r>
      <w:r w:rsidR="00313D5B">
        <w:rPr>
          <w:rFonts w:ascii="Times New Roman" w:hAnsi="Times New Roman" w:cs="Times New Roman"/>
          <w:sz w:val="28"/>
          <w:szCs w:val="28"/>
        </w:rPr>
        <w:t>В</w:t>
      </w:r>
      <w:r w:rsidRPr="00537BB5">
        <w:rPr>
          <w:rFonts w:ascii="Times New Roman" w:hAnsi="Times New Roman" w:cs="Times New Roman"/>
          <w:sz w:val="28"/>
          <w:szCs w:val="28"/>
        </w:rPr>
        <w:t>ыход</w:t>
      </w:r>
    </w:p>
    <w:p w14:paraId="32C50945" w14:textId="67BE591D" w:rsidR="00537BB5" w:rsidRPr="00204783" w:rsidRDefault="00204783" w:rsidP="00204783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обрабатывает игровой цикл пока </w:t>
      </w:r>
      <w:r w:rsidR="00544D24" w:rsidRPr="00544D24">
        <w:rPr>
          <w:rFonts w:ascii="Times New Roman" w:hAnsi="Times New Roman" w:cs="Times New Roman"/>
          <w:sz w:val="28"/>
          <w:szCs w:val="28"/>
          <w:u w:val="single"/>
        </w:rPr>
        <w:t>игра</w:t>
      </w:r>
      <w:r w:rsidRPr="00544D24">
        <w:rPr>
          <w:rFonts w:ascii="Times New Roman" w:hAnsi="Times New Roman" w:cs="Times New Roman"/>
          <w:sz w:val="28"/>
          <w:szCs w:val="28"/>
          <w:u w:val="single"/>
        </w:rPr>
        <w:t xml:space="preserve"> не завершена</w:t>
      </w:r>
    </w:p>
    <w:p w14:paraId="4712F298" w14:textId="664E0664" w:rsidR="00537BB5" w:rsidRPr="00313D5B" w:rsidRDefault="00537BB5" w:rsidP="00204783">
      <w:pPr>
        <w:pStyle w:val="Standard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13D5B">
        <w:rPr>
          <w:rFonts w:ascii="Times New Roman" w:hAnsi="Times New Roman" w:cs="Times New Roman"/>
          <w:sz w:val="28"/>
          <w:szCs w:val="28"/>
          <w:u w:val="single"/>
        </w:rPr>
        <w:t xml:space="preserve">По желанию пользователя </w:t>
      </w:r>
      <w:r w:rsidR="00313D5B" w:rsidRPr="00313D5B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313D5B">
        <w:rPr>
          <w:rFonts w:ascii="Times New Roman" w:hAnsi="Times New Roman" w:cs="Times New Roman"/>
          <w:sz w:val="28"/>
          <w:szCs w:val="28"/>
          <w:u w:val="single"/>
        </w:rPr>
        <w:t>обот делает шаг в одну из сторон шестиугольника</w:t>
      </w:r>
    </w:p>
    <w:p w14:paraId="2B471425" w14:textId="3BC47F97" w:rsidR="00313D5B" w:rsidRDefault="00544D24" w:rsidP="00544D24">
      <w:pPr>
        <w:pStyle w:val="a6"/>
        <w:numPr>
          <w:ilvl w:val="0"/>
          <w:numId w:val="26"/>
        </w:numPr>
      </w:pPr>
      <w:r>
        <w:t>Игра завершается</w:t>
      </w:r>
    </w:p>
    <w:p w14:paraId="52ADA120" w14:textId="5A2E7BE3" w:rsidR="00313D5B" w:rsidRDefault="00313D5B" w:rsidP="003470F8">
      <w:pPr>
        <w:ind w:left="360"/>
      </w:pPr>
    </w:p>
    <w:p w14:paraId="44539459" w14:textId="556EEEDA" w:rsidR="00544D24" w:rsidRDefault="00544D24" w:rsidP="003470F8">
      <w:pPr>
        <w:ind w:left="360"/>
      </w:pPr>
    </w:p>
    <w:p w14:paraId="1BCDF6D7" w14:textId="77777777" w:rsidR="00544D24" w:rsidRDefault="00544D24" w:rsidP="003470F8">
      <w:pPr>
        <w:ind w:left="360"/>
      </w:pPr>
    </w:p>
    <w:p w14:paraId="4A07ABF4" w14:textId="77777777" w:rsidR="00313D5B" w:rsidRDefault="00313D5B" w:rsidP="003470F8">
      <w:pPr>
        <w:ind w:left="360"/>
      </w:pPr>
    </w:p>
    <w:p w14:paraId="62175239" w14:textId="01ACB366" w:rsidR="00544D24" w:rsidRDefault="00544D24" w:rsidP="00313D5B">
      <w:pPr>
        <w:rPr>
          <w:b/>
          <w:bCs/>
          <w:szCs w:val="28"/>
        </w:rPr>
      </w:pPr>
      <w:r>
        <w:rPr>
          <w:b/>
          <w:bCs/>
        </w:rPr>
        <w:lastRenderedPageBreak/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</w:p>
    <w:p w14:paraId="2B789F69" w14:textId="4783612F" w:rsidR="00544D24" w:rsidRDefault="00544D24" w:rsidP="00544D24">
      <w:pPr>
        <w:pStyle w:val="Standard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проверяет доходимость Робота до ключей и выхода. Если пути нет, то она считает, что игрок проиграл</w:t>
      </w:r>
    </w:p>
    <w:p w14:paraId="16342211" w14:textId="79A6774E" w:rsidR="00544D24" w:rsidRPr="006E64F2" w:rsidRDefault="006E64F2" w:rsidP="006E64F2">
      <w:pPr>
        <w:pStyle w:val="a6"/>
        <w:numPr>
          <w:ilvl w:val="0"/>
          <w:numId w:val="32"/>
        </w:numPr>
      </w:pPr>
      <w:r>
        <w:t>Игра проверяет находиться ли Робот на выходе, и остались ли на карте ключи. Если Робот на выходе и на карте нет ключей, то Игра считает, что игрок победил</w:t>
      </w:r>
    </w:p>
    <w:p w14:paraId="0DE8255D" w14:textId="5C2D189D" w:rsidR="00544D24" w:rsidRDefault="00544D24" w:rsidP="00313D5B">
      <w:pPr>
        <w:rPr>
          <w:b/>
          <w:bCs/>
        </w:rPr>
      </w:pPr>
    </w:p>
    <w:p w14:paraId="6EC559AE" w14:textId="0CD8C3ED" w:rsidR="00313D5B" w:rsidRDefault="00313D5B" w:rsidP="00313D5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 xml:space="preserve">Ячейку </w:t>
      </w:r>
      <w:r w:rsidR="006E64F2">
        <w:rPr>
          <w:rFonts w:cs="Times New Roman"/>
          <w:b/>
          <w:bCs/>
          <w:szCs w:val="28"/>
        </w:rPr>
        <w:t>без своего следа</w:t>
      </w:r>
      <w:r w:rsidRPr="00313D5B">
        <w:rPr>
          <w:b/>
          <w:bCs/>
          <w:szCs w:val="28"/>
        </w:rPr>
        <w:t>»</w:t>
      </w:r>
    </w:p>
    <w:p w14:paraId="770DC5D3" w14:textId="0DE899A7" w:rsidR="00516C7B" w:rsidRDefault="00516C7B" w:rsidP="00313D5B">
      <w:pPr>
        <w:pStyle w:val="a6"/>
        <w:numPr>
          <w:ilvl w:val="0"/>
          <w:numId w:val="27"/>
        </w:numPr>
      </w:pPr>
      <w:r>
        <w:t>По указанию робота ячейка возвращает след</w:t>
      </w:r>
    </w:p>
    <w:p w14:paraId="2F5B6540" w14:textId="78FA3110" w:rsidR="00516C7B" w:rsidRDefault="00516C7B" w:rsidP="00313D5B">
      <w:pPr>
        <w:pStyle w:val="a6"/>
        <w:numPr>
          <w:ilvl w:val="0"/>
          <w:numId w:val="27"/>
        </w:numPr>
      </w:pPr>
      <w:r>
        <w:t>Если след не совпадает со следом робота</w:t>
      </w:r>
    </w:p>
    <w:p w14:paraId="6309FD25" w14:textId="042E15FA" w:rsidR="00313D5B" w:rsidRDefault="00313D5B" w:rsidP="00516C7B">
      <w:pPr>
        <w:pStyle w:val="a6"/>
        <w:numPr>
          <w:ilvl w:val="1"/>
          <w:numId w:val="27"/>
        </w:numPr>
      </w:pPr>
      <w:r>
        <w:t>Робот меняет свою координату на Поле, соответствующей пустой Ячейке</w:t>
      </w:r>
    </w:p>
    <w:p w14:paraId="46E827B6" w14:textId="0B5A7630" w:rsidR="00313D5B" w:rsidRDefault="00313D5B" w:rsidP="00516C7B">
      <w:pPr>
        <w:pStyle w:val="a6"/>
        <w:numPr>
          <w:ilvl w:val="1"/>
          <w:numId w:val="27"/>
        </w:numPr>
      </w:pPr>
      <w:r w:rsidRPr="00313D5B">
        <w:t xml:space="preserve">Робот </w:t>
      </w:r>
      <w:r w:rsidR="006E64F2">
        <w:t>оставляет свой след на</w:t>
      </w:r>
      <w:r w:rsidRPr="00313D5B">
        <w:t xml:space="preserve"> </w:t>
      </w:r>
      <w:r w:rsidR="006E64F2">
        <w:t>Я</w:t>
      </w:r>
      <w:r w:rsidRPr="00313D5B">
        <w:t>чейк</w:t>
      </w:r>
      <w:r w:rsidR="006E64F2">
        <w:t>е</w:t>
      </w:r>
      <w:r w:rsidRPr="00313D5B">
        <w:t>, на которую наступил</w:t>
      </w:r>
    </w:p>
    <w:p w14:paraId="43C8E4CF" w14:textId="694FDD88" w:rsidR="00313D5B" w:rsidRDefault="00313D5B" w:rsidP="00313D5B"/>
    <w:p w14:paraId="37F2903C" w14:textId="19FDA57F" w:rsidR="00544D24" w:rsidRPr="00544D24" w:rsidRDefault="00544D24" w:rsidP="00313D5B">
      <w:pPr>
        <w:rPr>
          <w:b/>
          <w:bCs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с ключем</w:t>
      </w:r>
      <w:r w:rsidRPr="00313D5B">
        <w:rPr>
          <w:b/>
          <w:bCs/>
          <w:szCs w:val="28"/>
        </w:rPr>
        <w:t>»</w:t>
      </w:r>
    </w:p>
    <w:p w14:paraId="4FAA592D" w14:textId="1F7FC826" w:rsidR="00544D24" w:rsidRDefault="00544D24" w:rsidP="00313D5B">
      <w:pPr>
        <w:pStyle w:val="a6"/>
        <w:numPr>
          <w:ilvl w:val="0"/>
          <w:numId w:val="33"/>
        </w:numPr>
      </w:pPr>
      <w:r>
        <w:t>Робот подбирает Ключ</w:t>
      </w:r>
      <w:r w:rsidR="006E64F2">
        <w:t xml:space="preserve"> и убирает его с </w:t>
      </w:r>
      <w:r w:rsidR="00516C7B">
        <w:t xml:space="preserve">текущей </w:t>
      </w:r>
      <w:r w:rsidR="006E64F2">
        <w:t>Ячейки</w:t>
      </w:r>
    </w:p>
    <w:p w14:paraId="11371C1D" w14:textId="77777777" w:rsidR="00544D24" w:rsidRDefault="00544D24" w:rsidP="00313D5B"/>
    <w:p w14:paraId="72F9887F" w14:textId="160EC6E1" w:rsidR="00C00AFB" w:rsidRDefault="00C00AFB" w:rsidP="00C00AFB">
      <w:pPr>
        <w:rPr>
          <w:b/>
          <w:bCs/>
          <w:szCs w:val="28"/>
        </w:rPr>
      </w:pPr>
      <w:r w:rsidRPr="00313D5B"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 w:rsidRPr="00313D5B">
        <w:rPr>
          <w:rFonts w:cs="Times New Roman"/>
          <w:b/>
          <w:bCs/>
          <w:szCs w:val="28"/>
        </w:rPr>
        <w:t xml:space="preserve">Робот делает шаг в </w:t>
      </w:r>
      <w:r>
        <w:rPr>
          <w:rFonts w:cs="Times New Roman"/>
          <w:b/>
          <w:bCs/>
          <w:szCs w:val="28"/>
        </w:rPr>
        <w:t>ячейку Выхода</w:t>
      </w:r>
      <w:r w:rsidRPr="00313D5B">
        <w:rPr>
          <w:b/>
          <w:bCs/>
          <w:szCs w:val="28"/>
        </w:rPr>
        <w:t>»</w:t>
      </w:r>
    </w:p>
    <w:p w14:paraId="09ADBF7B" w14:textId="1EA58940" w:rsidR="00313D5B" w:rsidRPr="00313D5B" w:rsidRDefault="00C00AFB" w:rsidP="006E64F2">
      <w:pPr>
        <w:pStyle w:val="a6"/>
        <w:numPr>
          <w:ilvl w:val="0"/>
          <w:numId w:val="29"/>
        </w:numPr>
      </w:pPr>
      <w:r>
        <w:t>Робот меняет свою координату на Поле, соответствующей ячейке Выхода</w:t>
      </w:r>
    </w:p>
    <w:p w14:paraId="761ED696" w14:textId="77777777" w:rsidR="003470F8" w:rsidRDefault="003470F8" w:rsidP="003470F8">
      <w:pPr>
        <w:pStyle w:val="3"/>
        <w:numPr>
          <w:ilvl w:val="0"/>
          <w:numId w:val="0"/>
        </w:numPr>
        <w:tabs>
          <w:tab w:val="left" w:pos="708"/>
        </w:tabs>
        <w:ind w:left="709"/>
      </w:pPr>
      <w:bookmarkStart w:id="12" w:name="__RefHeading__1978_1099481514"/>
      <w:bookmarkStart w:id="13" w:name="_Toc95664280"/>
      <w:bookmarkStart w:id="14" w:name="_Toc95664344"/>
      <w:bookmarkEnd w:id="12"/>
      <w:r>
        <w:t>3.3 Словарь предметной области</w:t>
      </w:r>
      <w:bookmarkEnd w:id="13"/>
      <w:bookmarkEnd w:id="14"/>
    </w:p>
    <w:p w14:paraId="60A17A76" w14:textId="7CC5100C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Игра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способна создавать карту из шестиугольников, размещать на ней ключи, Робота и Выход, так же проверяет условия победы игрока</w:t>
      </w:r>
    </w:p>
    <w:p w14:paraId="1BCE0676" w14:textId="63B2C28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Поле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прямоугольная область, состоящая из шестиугольных ячеек.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Знает о роботе и ключах</w:t>
      </w:r>
    </w:p>
    <w:p w14:paraId="6073168E" w14:textId="326ECDDF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Ячейка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шестиугольная область поля. Одновременно может содержать в себе только робота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или ключ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или быть пустой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Ячейки могут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содержать на себе след</w:t>
      </w:r>
    </w:p>
    <w:p w14:paraId="236AE59E" w14:textId="73AA3AEA" w:rsidR="00666839" w:rsidRPr="002D1F98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lastRenderedPageBreak/>
        <w:t>Выход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- разновидность ячейки. На поле может быть только одна ячейка, являющаяся выходом. Н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а ней не может быть оставлен след</w:t>
      </w:r>
    </w:p>
    <w:p w14:paraId="689A67EC" w14:textId="5560006F" w:rsidR="00C12DA7" w:rsidRDefault="00666839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D1F98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Робот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умеет 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менять свою координату на поле, 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подбира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ть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ключи</w:t>
      </w:r>
      <w:r w:rsidR="006E64F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, оставлять след на ячейке</w:t>
      </w:r>
      <w:r w:rsidRPr="002D1F98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.</w:t>
      </w:r>
      <w:r w:rsidR="00516C7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Определяет по следу ячейки может ли он на неё наступить.</w:t>
      </w:r>
      <w:r w:rsidR="00C00AFB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Им управляет игрок.</w:t>
      </w:r>
    </w:p>
    <w:p w14:paraId="006F24DE" w14:textId="4316764C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Ключ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объект в ячейке. Нужен для победы игрока</w:t>
      </w:r>
    </w:p>
    <w:p w14:paraId="4FC52C62" w14:textId="6D522910" w:rsidR="00516C7B" w:rsidRDefault="00516C7B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>След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 – цвет ячейки</w:t>
      </w:r>
    </w:p>
    <w:p w14:paraId="03FE3ECE" w14:textId="4BBC1F34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3D7F2AD" w14:textId="77777777" w:rsidR="00246075" w:rsidRDefault="00246075" w:rsidP="00246075">
      <w:pPr>
        <w:pStyle w:val="3"/>
        <w:numPr>
          <w:ilvl w:val="2"/>
          <w:numId w:val="34"/>
        </w:numPr>
        <w:ind w:left="0" w:firstLine="709"/>
      </w:pPr>
      <w:r>
        <w:lastRenderedPageBreak/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0B05FAD7" w14:textId="2C52C588" w:rsidR="00246075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246075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654ACA18" wp14:editId="604BCDD9">
            <wp:extent cx="8531172" cy="4315287"/>
            <wp:effectExtent l="0" t="666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68175" cy="43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FBF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вычислительной модели</w:t>
      </w:r>
    </w:p>
    <w:p w14:paraId="7E70AF2B" w14:textId="3763D289" w:rsidR="00246075" w:rsidRPr="00AD3BEF" w:rsidRDefault="00C50AEC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8335C10" wp14:editId="07F8753F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0517" w14:textId="77777777" w:rsidR="00246075" w:rsidRDefault="00246075" w:rsidP="00246075">
      <w:pPr>
        <w:spacing w:after="0" w:line="312" w:lineRule="auto"/>
        <w:jc w:val="center"/>
      </w:pPr>
      <w:r>
        <w:rPr>
          <w:szCs w:val="28"/>
        </w:rPr>
        <w:t>Диаграмма классов представления</w:t>
      </w:r>
    </w:p>
    <w:p w14:paraId="447B0FB6" w14:textId="08CD103C" w:rsidR="00246075" w:rsidRPr="00AD3BEF" w:rsidRDefault="00246075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EA1AA7F" w14:textId="77777777" w:rsidR="00246075" w:rsidRDefault="00246075" w:rsidP="00246075">
      <w:pPr>
        <w:pStyle w:val="3"/>
        <w:numPr>
          <w:ilvl w:val="0"/>
          <w:numId w:val="0"/>
        </w:numPr>
        <w:ind w:firstLine="709"/>
      </w:pPr>
      <w:r>
        <w:t>3.5 Типовые процессы в программе</w:t>
      </w:r>
    </w:p>
    <w:p w14:paraId="3DF48F36" w14:textId="3157BBFA" w:rsidR="00246075" w:rsidRDefault="00F64689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F64689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17900A98" wp14:editId="6D24A195">
            <wp:extent cx="5940425" cy="2853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4469" w14:textId="6CB3739F" w:rsidR="00F64689" w:rsidRDefault="00F64689" w:rsidP="00F64689">
      <w:pPr>
        <w:spacing w:after="0" w:line="312" w:lineRule="auto"/>
        <w:jc w:val="center"/>
        <w:rPr>
          <w:szCs w:val="28"/>
        </w:rPr>
      </w:pPr>
      <w:r>
        <w:rPr>
          <w:szCs w:val="28"/>
        </w:rPr>
        <w:t>Создание игровой карты, расстановка объектов и игрока</w:t>
      </w:r>
    </w:p>
    <w:p w14:paraId="4F780A13" w14:textId="77777777" w:rsidR="00F64689" w:rsidRDefault="00F64689" w:rsidP="00F64689">
      <w:pPr>
        <w:spacing w:after="0" w:line="312" w:lineRule="auto"/>
        <w:jc w:val="center"/>
        <w:rPr>
          <w:szCs w:val="28"/>
        </w:rPr>
      </w:pPr>
    </w:p>
    <w:p w14:paraId="069FF3B5" w14:textId="4B27515F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27955612" wp14:editId="0CA5F9EA">
            <wp:extent cx="5940425" cy="3814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484" w14:textId="6538E2B9" w:rsidR="00F64689" w:rsidRDefault="00F64689" w:rsidP="00F64689">
      <w:pPr>
        <w:spacing w:after="0" w:line="312" w:lineRule="auto"/>
        <w:jc w:val="center"/>
      </w:pPr>
      <w:r>
        <w:t>Ход робота в клетку без следа с ключом</w:t>
      </w:r>
    </w:p>
    <w:p w14:paraId="525ED129" w14:textId="1A8AF8B3" w:rsidR="00F64689" w:rsidRDefault="00F64689" w:rsidP="00F64689">
      <w:pPr>
        <w:spacing w:after="0" w:line="312" w:lineRule="auto"/>
        <w:jc w:val="center"/>
      </w:pPr>
    </w:p>
    <w:p w14:paraId="6073A698" w14:textId="67E4EC50" w:rsidR="00F64689" w:rsidRDefault="00F64689" w:rsidP="00F64689">
      <w:pPr>
        <w:spacing w:after="0" w:line="312" w:lineRule="auto"/>
        <w:jc w:val="center"/>
      </w:pPr>
      <w:r w:rsidRPr="00F64689">
        <w:rPr>
          <w:noProof/>
        </w:rPr>
        <w:lastRenderedPageBreak/>
        <w:drawing>
          <wp:inline distT="0" distB="0" distL="0" distR="0" wp14:anchorId="08C54D6A" wp14:editId="041D0211">
            <wp:extent cx="5940425" cy="486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45C" w14:textId="2134B34B" w:rsidR="00F64689" w:rsidRDefault="00F64689" w:rsidP="00F64689">
      <w:pPr>
        <w:spacing w:after="0" w:line="312" w:lineRule="auto"/>
        <w:jc w:val="center"/>
      </w:pPr>
      <w:r>
        <w:t>Проверка условий окончания игры</w:t>
      </w:r>
    </w:p>
    <w:p w14:paraId="7DCF14CA" w14:textId="0C5D93B4" w:rsidR="00F64689" w:rsidRDefault="00F64689" w:rsidP="00F64689">
      <w:pPr>
        <w:spacing w:after="0" w:line="312" w:lineRule="auto"/>
        <w:jc w:val="center"/>
      </w:pPr>
    </w:p>
    <w:p w14:paraId="7CF81FDA" w14:textId="59F21D50" w:rsidR="00F64689" w:rsidRDefault="00F64689" w:rsidP="00AD3BEF">
      <w:pPr>
        <w:suppressAutoHyphens w:val="0"/>
        <w:spacing w:after="160" w:line="259" w:lineRule="auto"/>
        <w:jc w:val="center"/>
      </w:pPr>
      <w:r>
        <w:br w:type="page"/>
      </w:r>
      <w:r w:rsidR="00AD3BEF" w:rsidRPr="00AD3BEF">
        <w:rPr>
          <w:noProof/>
        </w:rPr>
        <w:lastRenderedPageBreak/>
        <w:drawing>
          <wp:inline distT="0" distB="0" distL="0" distR="0" wp14:anchorId="449060B8" wp14:editId="443A41EA">
            <wp:extent cx="5940425" cy="403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EF">
        <w:br/>
        <w:t>Создание и отрисовка представления</w:t>
      </w:r>
    </w:p>
    <w:p w14:paraId="0B773687" w14:textId="77738027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0550C60" w14:textId="3B60052C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t>3.</w:t>
      </w:r>
      <w:r w:rsidR="0023448E">
        <w:rPr>
          <w:lang w:val="en-US"/>
        </w:rPr>
        <w:t>6</w:t>
      </w:r>
      <w:r>
        <w:t xml:space="preserve"> Реализация ключевых классов</w:t>
      </w:r>
    </w:p>
    <w:p w14:paraId="59C87DF7" w14:textId="77777777" w:rsidR="0081395F" w:rsidRDefault="0081395F" w:rsidP="0081395F">
      <w:pPr>
        <w:pStyle w:val="a9"/>
        <w:rPr>
          <w:lang w:val="en-GB"/>
        </w:rPr>
      </w:pPr>
    </w:p>
    <w:p w14:paraId="7B954452" w14:textId="77777777" w:rsidR="0081395F" w:rsidRDefault="0081395F" w:rsidP="0081395F">
      <w:pPr>
        <w:pStyle w:val="a9"/>
        <w:rPr>
          <w:lang w:val="en-GB"/>
        </w:rPr>
      </w:pPr>
    </w:p>
    <w:p w14:paraId="286AF2FB" w14:textId="77777777" w:rsidR="0081395F" w:rsidRDefault="0081395F" w:rsidP="0081395F">
      <w:pPr>
        <w:pStyle w:val="a9"/>
        <w:rPr>
          <w:lang w:val="ru-RU"/>
        </w:rPr>
      </w:pPr>
    </w:p>
    <w:p w14:paraId="29F83DF5" w14:textId="0EE6E38C" w:rsidR="0081395F" w:rsidRDefault="0081395F" w:rsidP="0081395F">
      <w:pPr>
        <w:pStyle w:val="3"/>
        <w:numPr>
          <w:ilvl w:val="2"/>
          <w:numId w:val="1"/>
        </w:numPr>
        <w:ind w:left="0" w:firstLine="709"/>
      </w:pPr>
      <w:bookmarkStart w:id="15" w:name="__RefHeading___Toc42201967"/>
      <w:bookmarkEnd w:id="15"/>
      <w:r>
        <w:t>3.</w:t>
      </w:r>
      <w:r w:rsidR="0023448E">
        <w:rPr>
          <w:lang w:val="en-US"/>
        </w:rPr>
        <w:t>7</w:t>
      </w:r>
      <w:r>
        <w:t xml:space="preserve"> Реализация ключевых тестовых случаев</w:t>
      </w:r>
    </w:p>
    <w:p w14:paraId="25085154" w14:textId="168BC756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B6AE59E" w14:textId="1EF79ACB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1BFA20A9" w14:textId="65C3AEBC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1F135D1B" w14:textId="44E7A37C" w:rsidR="0081395F" w:rsidRDefault="0081395F">
      <w:pPr>
        <w:suppressAutoHyphens w:val="0"/>
        <w:spacing w:after="160" w:line="259" w:lineRule="auto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 w:type="page"/>
      </w:r>
    </w:p>
    <w:p w14:paraId="2D8C0E31" w14:textId="348651B8" w:rsidR="0081395F" w:rsidRDefault="0081395F" w:rsidP="0081395F">
      <w:pPr>
        <w:pStyle w:val="1"/>
        <w:pageBreakBefore/>
        <w:numPr>
          <w:ilvl w:val="0"/>
          <w:numId w:val="1"/>
        </w:numPr>
        <w:spacing w:before="0" w:after="240"/>
        <w:ind w:left="0" w:firstLine="709"/>
        <w:rPr>
          <w:lang w:eastAsia="zh-CN"/>
        </w:rPr>
      </w:pPr>
      <w:r>
        <w:lastRenderedPageBreak/>
        <w:t>4 Вторя итерация разработки</w:t>
      </w:r>
    </w:p>
    <w:p w14:paraId="71093248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</w:pPr>
      <w:bookmarkStart w:id="16" w:name="__RefHeading___Toc42201969"/>
      <w:bookmarkEnd w:id="16"/>
      <w:r>
        <w:t>4.1 Функциональные требования (сценарии)</w:t>
      </w:r>
    </w:p>
    <w:p w14:paraId="04818FD3" w14:textId="512D66B2" w:rsidR="00D2350A" w:rsidRPr="00D2350A" w:rsidRDefault="00D2350A" w:rsidP="00D2350A">
      <w:pPr>
        <w:rPr>
          <w:b/>
          <w:bCs/>
          <w:szCs w:val="28"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  <w:r>
        <w:rPr>
          <w:b/>
          <w:bCs/>
          <w:szCs w:val="28"/>
        </w:rPr>
        <w:t xml:space="preserve"> при правиле</w:t>
      </w:r>
      <w:r>
        <w:rPr>
          <w:b/>
          <w:bCs/>
        </w:rPr>
        <w:t xml:space="preserve">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Собрать все ключи</w:t>
      </w:r>
      <w:r w:rsidRPr="00313D5B">
        <w:rPr>
          <w:b/>
          <w:bCs/>
          <w:szCs w:val="28"/>
        </w:rPr>
        <w:t>»</w:t>
      </w:r>
    </w:p>
    <w:p w14:paraId="79773C6F" w14:textId="6EAEE0D8" w:rsidR="00D2350A" w:rsidRDefault="00D2350A" w:rsidP="00D2350A">
      <w:pPr>
        <w:pStyle w:val="Standard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проверяет доходимость Робота до ключей. Если пути нет, то она считает, что игрок проиграл</w:t>
      </w:r>
    </w:p>
    <w:p w14:paraId="6E5663A9" w14:textId="549AB3D3" w:rsidR="00D2350A" w:rsidRPr="006E64F2" w:rsidRDefault="00D2350A" w:rsidP="00D2350A">
      <w:pPr>
        <w:pStyle w:val="a6"/>
        <w:numPr>
          <w:ilvl w:val="0"/>
          <w:numId w:val="35"/>
        </w:numPr>
      </w:pPr>
      <w:r>
        <w:t>Игра проверяет остались ли на карте ключи. Если на карте нет ключей, то Игра считает, что игрок победил</w:t>
      </w:r>
    </w:p>
    <w:p w14:paraId="47F950D0" w14:textId="4AD5673D" w:rsidR="00D2350A" w:rsidRDefault="00D2350A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5AF59216" w14:textId="2CCA0F1D" w:rsidR="00D2350A" w:rsidRPr="00D2350A" w:rsidRDefault="00D2350A" w:rsidP="00D2350A">
      <w:pPr>
        <w:rPr>
          <w:b/>
          <w:bCs/>
          <w:szCs w:val="28"/>
        </w:rPr>
      </w:pPr>
      <w:r>
        <w:rPr>
          <w:b/>
          <w:bCs/>
        </w:rPr>
        <w:t xml:space="preserve">Сценарий </w:t>
      </w:r>
      <w:r w:rsidRPr="00313D5B">
        <w:rPr>
          <w:b/>
          <w:bCs/>
          <w:szCs w:val="28"/>
        </w:rPr>
        <w:t>«</w:t>
      </w:r>
      <w:r>
        <w:rPr>
          <w:b/>
          <w:bCs/>
          <w:szCs w:val="28"/>
        </w:rPr>
        <w:t>Игра не завершена</w:t>
      </w:r>
      <w:r w:rsidRPr="00313D5B">
        <w:rPr>
          <w:b/>
          <w:bCs/>
          <w:szCs w:val="28"/>
        </w:rPr>
        <w:t>»</w:t>
      </w:r>
      <w:r>
        <w:rPr>
          <w:b/>
          <w:bCs/>
          <w:szCs w:val="28"/>
        </w:rPr>
        <w:t xml:space="preserve"> при правиле</w:t>
      </w:r>
      <w:r>
        <w:rPr>
          <w:b/>
          <w:bCs/>
        </w:rPr>
        <w:t xml:space="preserve"> </w:t>
      </w:r>
      <w:r w:rsidRPr="00313D5B">
        <w:rPr>
          <w:b/>
          <w:bCs/>
          <w:szCs w:val="28"/>
        </w:rPr>
        <w:t>«</w:t>
      </w:r>
      <w:r w:rsidR="00C94113">
        <w:rPr>
          <w:b/>
          <w:bCs/>
          <w:szCs w:val="28"/>
        </w:rPr>
        <w:t>Шагов меньше заданного и выход достигнут</w:t>
      </w:r>
      <w:r w:rsidRPr="00313D5B">
        <w:rPr>
          <w:b/>
          <w:bCs/>
          <w:szCs w:val="28"/>
        </w:rPr>
        <w:t>»</w:t>
      </w:r>
    </w:p>
    <w:p w14:paraId="2805D749" w14:textId="77777777" w:rsidR="00C94113" w:rsidRDefault="00C94113" w:rsidP="00C94113">
      <w:pPr>
        <w:pStyle w:val="Standard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проверяет доходимость Робота выхода. Если пути нет, то она считает, что игрок проиграл</w:t>
      </w:r>
    </w:p>
    <w:p w14:paraId="0320CFDC" w14:textId="07B5F3F7" w:rsidR="00C94113" w:rsidRPr="006E64F2" w:rsidRDefault="00C94113" w:rsidP="00C94113">
      <w:pPr>
        <w:pStyle w:val="a6"/>
        <w:numPr>
          <w:ilvl w:val="0"/>
          <w:numId w:val="39"/>
        </w:numPr>
      </w:pPr>
      <w:r>
        <w:t>Игра проверяет находиться ли Робот на выходе. Если Робот на выходе</w:t>
      </w:r>
      <w:r>
        <w:t xml:space="preserve"> и закрашенных клеток на поле меньше заданного</w:t>
      </w:r>
      <w:r>
        <w:t>, то Игра считает, что игрок победил</w:t>
      </w:r>
    </w:p>
    <w:p w14:paraId="77E6591C" w14:textId="77777777" w:rsidR="00D2350A" w:rsidRDefault="00D2350A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52F9FDE0" w14:textId="5B8D57E2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0C5D129C" w14:textId="77777777" w:rsidR="0081395F" w:rsidRDefault="0081395F" w:rsidP="0081395F">
      <w:pPr>
        <w:pStyle w:val="3"/>
        <w:numPr>
          <w:ilvl w:val="0"/>
          <w:numId w:val="0"/>
        </w:numPr>
        <w:tabs>
          <w:tab w:val="left" w:pos="708"/>
        </w:tabs>
        <w:ind w:left="709"/>
        <w:rPr>
          <w:lang w:eastAsia="zh-CN"/>
        </w:rPr>
      </w:pPr>
      <w:r>
        <w:t>4.2 Словарь предметной области</w:t>
      </w:r>
    </w:p>
    <w:p w14:paraId="58716D50" w14:textId="1C905D86" w:rsidR="0081395F" w:rsidRDefault="00517D10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 xml:space="preserve">Правило 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 атомарное условие, которое должно выполняться или не выполняться для победы игрока</w:t>
      </w:r>
    </w:p>
    <w:p w14:paraId="6960AB87" w14:textId="05363B75" w:rsidR="00517D10" w:rsidRPr="00517D10" w:rsidRDefault="00517D10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/>
          <w:color w:val="000000"/>
          <w:kern w:val="3"/>
          <w:szCs w:val="28"/>
          <w:lang w:eastAsia="zh-CN" w:bidi="hi-IN"/>
        </w:rPr>
        <w:t xml:space="preserve">Правило игры 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– совокупность Правил, связанных логическими операторами И, ИЛИ и НЕ (без вложенности), которые формируют окончательное правило победы игрока в игровой сессии</w:t>
      </w:r>
    </w:p>
    <w:p w14:paraId="2ECD2396" w14:textId="56B07315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4A3BCB6A" w14:textId="72F772BA" w:rsidR="0081395F" w:rsidRDefault="0081395F">
      <w:pPr>
        <w:suppressAutoHyphens w:val="0"/>
        <w:spacing w:after="160" w:line="259" w:lineRule="auto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 w:type="page"/>
      </w:r>
    </w:p>
    <w:p w14:paraId="19F945E1" w14:textId="77777777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</w:p>
    <w:p w14:paraId="6C6B2554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</w:p>
    <w:p w14:paraId="147F5726" w14:textId="364385B0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81395F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62A039F7" wp14:editId="565FDA38">
            <wp:extent cx="8463283" cy="4816517"/>
            <wp:effectExtent l="0" t="5398" r="8573" b="857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0331" cy="48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109" w14:textId="77777777" w:rsidR="0081395F" w:rsidRDefault="0081395F" w:rsidP="0081395F">
      <w:pPr>
        <w:pStyle w:val="3"/>
        <w:numPr>
          <w:ilvl w:val="2"/>
          <w:numId w:val="1"/>
        </w:numPr>
        <w:ind w:left="0" w:firstLine="709"/>
        <w:rPr>
          <w:lang w:eastAsia="zh-CN"/>
        </w:rPr>
      </w:pPr>
      <w:r>
        <w:lastRenderedPageBreak/>
        <w:t>4.4 Типовые процессы в программе</w:t>
      </w:r>
    </w:p>
    <w:p w14:paraId="576C87A1" w14:textId="6025D4EC" w:rsidR="0081395F" w:rsidRDefault="0081395F" w:rsidP="00666839">
      <w:pP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</w:pPr>
      <w:r w:rsidRPr="0081395F">
        <w:rPr>
          <w:rFonts w:eastAsia="Segoe UI" w:cs="Times New Roman"/>
          <w:bCs/>
          <w:noProof/>
          <w:color w:val="000000"/>
          <w:kern w:val="3"/>
          <w:szCs w:val="28"/>
          <w:lang w:val="en-US" w:eastAsia="zh-CN" w:bidi="hi-IN"/>
        </w:rPr>
        <w:drawing>
          <wp:inline distT="0" distB="0" distL="0" distR="0" wp14:anchorId="60516DC5" wp14:editId="04CDA454">
            <wp:extent cx="5940425" cy="4276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0FB" w14:textId="1FF9BE90" w:rsidR="0023448E" w:rsidRDefault="0023448E" w:rsidP="0023448E">
      <w:pPr>
        <w:pStyle w:val="1"/>
        <w:pageBreakBefore/>
        <w:numPr>
          <w:ilvl w:val="0"/>
          <w:numId w:val="1"/>
        </w:numPr>
        <w:spacing w:before="0" w:after="240"/>
        <w:ind w:left="0" w:firstLine="709"/>
        <w:rPr>
          <w:lang w:eastAsia="zh-CN"/>
        </w:rPr>
      </w:pPr>
      <w:r>
        <w:rPr>
          <w:lang w:val="en-US"/>
        </w:rPr>
        <w:lastRenderedPageBreak/>
        <w:t>5</w:t>
      </w:r>
      <w:r>
        <w:t xml:space="preserve"> Человеко-машинное взаимодействие</w:t>
      </w:r>
    </w:p>
    <w:p w14:paraId="6D351FDD" w14:textId="77777777" w:rsidR="0023448E" w:rsidRDefault="0023448E" w:rsidP="0023448E">
      <w:pPr>
        <w:ind w:firstLine="708"/>
        <w:jc w:val="both"/>
      </w:pPr>
      <w:r>
        <w:t>Общий вид главного экрана программы представлен ниже. На нём располагается игровое поле, на котором изображен робот, 3 ключа и ячейка выхода, а так же 2е закрашенные ячейки.</w:t>
      </w:r>
    </w:p>
    <w:p w14:paraId="2A1457F9" w14:textId="77777777" w:rsidR="0023448E" w:rsidRDefault="0023448E" w:rsidP="0023448E">
      <w:pPr>
        <w:jc w:val="center"/>
      </w:pPr>
      <w:r w:rsidRPr="0037494F">
        <w:rPr>
          <w:noProof/>
        </w:rPr>
        <w:drawing>
          <wp:inline distT="0" distB="0" distL="0" distR="0" wp14:anchorId="417922D8" wp14:editId="5F3A94B4">
            <wp:extent cx="5940425" cy="5222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BA81" w14:textId="77777777" w:rsidR="0023448E" w:rsidRDefault="0023448E" w:rsidP="0023448E">
      <w:pPr>
        <w:jc w:val="center"/>
      </w:pPr>
      <w:r>
        <w:t>Рис. 1. Общий вид главного экрана программы</w:t>
      </w:r>
    </w:p>
    <w:p w14:paraId="6422D8E7" w14:textId="77777777" w:rsidR="0023448E" w:rsidRDefault="0023448E" w:rsidP="0023448E">
      <w:r>
        <w:tab/>
        <w:t xml:space="preserve">Управление активным роботом пользователь осуществляет с помощью клавиатуры. </w:t>
      </w:r>
    </w:p>
    <w:p w14:paraId="27E8014B" w14:textId="77777777" w:rsidR="0023448E" w:rsidRPr="0037494F" w:rsidRDefault="0023448E" w:rsidP="0023448E">
      <w:r>
        <w:tab/>
      </w:r>
      <w:r>
        <w:rPr>
          <w:lang w:val="en-US"/>
        </w:rPr>
        <w:t>Q</w:t>
      </w:r>
      <w:r w:rsidRPr="0037494F">
        <w:t xml:space="preserve"> – </w:t>
      </w:r>
      <w:r>
        <w:t>движение влево-вверх</w:t>
      </w:r>
      <w:r w:rsidRPr="0037494F">
        <w:t xml:space="preserve"> </w:t>
      </w:r>
    </w:p>
    <w:p w14:paraId="0A8658E4" w14:textId="77777777" w:rsidR="0023448E" w:rsidRDefault="0023448E" w:rsidP="0023448E">
      <w:r w:rsidRPr="0037494F">
        <w:tab/>
      </w:r>
      <w:r>
        <w:rPr>
          <w:lang w:val="en-US"/>
        </w:rPr>
        <w:t>W</w:t>
      </w:r>
      <w:r w:rsidRPr="0037494F">
        <w:t xml:space="preserve"> – </w:t>
      </w:r>
      <w:r>
        <w:t>движение вправо-вверх</w:t>
      </w:r>
      <w:r w:rsidRPr="0037494F">
        <w:br/>
      </w:r>
      <w:r w:rsidRPr="0037494F">
        <w:tab/>
      </w:r>
      <w:r>
        <w:rPr>
          <w:lang w:val="en-US"/>
        </w:rPr>
        <w:t>A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</w:t>
      </w:r>
      <w:r w:rsidRPr="0037494F">
        <w:br/>
      </w:r>
      <w:r w:rsidRPr="0037494F">
        <w:tab/>
      </w:r>
      <w:r>
        <w:rPr>
          <w:lang w:val="en-US"/>
        </w:rPr>
        <w:t>S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вправо</w:t>
      </w:r>
      <w:r w:rsidRPr="0037494F">
        <w:br/>
      </w:r>
      <w:r w:rsidRPr="0037494F">
        <w:tab/>
      </w:r>
      <w:r>
        <w:rPr>
          <w:lang w:val="en-US"/>
        </w:rPr>
        <w:t>Z</w:t>
      </w:r>
      <w:r w:rsidRPr="0037494F">
        <w:t xml:space="preserve"> </w:t>
      </w:r>
      <w:r>
        <w:t>–</w:t>
      </w:r>
      <w:r w:rsidRPr="0037494F">
        <w:t xml:space="preserve"> </w:t>
      </w:r>
      <w:r>
        <w:t>движение влево-вниз</w:t>
      </w:r>
      <w:r w:rsidRPr="0037494F">
        <w:br/>
      </w:r>
      <w:r w:rsidRPr="0037494F">
        <w:tab/>
      </w:r>
      <w:r>
        <w:rPr>
          <w:lang w:val="en-US"/>
        </w:rPr>
        <w:t>X</w:t>
      </w:r>
      <w:r w:rsidRPr="0037494F">
        <w:t xml:space="preserve"> </w:t>
      </w:r>
      <w:r>
        <w:t>– движение вправо-вниз</w:t>
      </w:r>
    </w:p>
    <w:p w14:paraId="5F0CD09C" w14:textId="77777777" w:rsidR="0023448E" w:rsidRDefault="0023448E" w:rsidP="0023448E">
      <w:r>
        <w:lastRenderedPageBreak/>
        <w:t>Изображение робота представлено на рисунке 2. Под ним ячейка закрашена цветом его следа.</w:t>
      </w:r>
    </w:p>
    <w:p w14:paraId="09ABC9D7" w14:textId="77777777" w:rsidR="0023448E" w:rsidRPr="0037494F" w:rsidRDefault="0023448E" w:rsidP="0023448E">
      <w:pPr>
        <w:jc w:val="center"/>
      </w:pPr>
      <w:r w:rsidRPr="00C077A2">
        <w:rPr>
          <w:noProof/>
        </w:rPr>
        <w:drawing>
          <wp:inline distT="0" distB="0" distL="0" distR="0" wp14:anchorId="6567AE3B" wp14:editId="5593FC67">
            <wp:extent cx="1638529" cy="164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Изображение робота</w:t>
      </w:r>
    </w:p>
    <w:p w14:paraId="1E6AF66E" w14:textId="77777777" w:rsidR="0023448E" w:rsidRPr="0037494F" w:rsidRDefault="0023448E" w:rsidP="0023448E">
      <w:pPr>
        <w:spacing w:after="0" w:line="312" w:lineRule="auto"/>
        <w:jc w:val="center"/>
      </w:pPr>
    </w:p>
    <w:p w14:paraId="087C8BB8" w14:textId="77777777" w:rsidR="0023448E" w:rsidRPr="00AD3BEF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Ключ представлен аналогичным образом, но буквой 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K</w:t>
      </w:r>
      <w:r w:rsidRPr="00C077A2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</w:t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 xml:space="preserve">. Ячейка выхода буквами 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“</w:t>
      </w:r>
      <w:r>
        <w:rPr>
          <w:rFonts w:eastAsia="Segoe UI" w:cs="Times New Roman"/>
          <w:bCs/>
          <w:color w:val="000000"/>
          <w:kern w:val="3"/>
          <w:szCs w:val="28"/>
          <w:lang w:val="en-US" w:eastAsia="zh-CN" w:bidi="hi-IN"/>
        </w:rPr>
        <w:t>ET</w:t>
      </w:r>
      <w:r w:rsidRPr="00AD3BEF"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”.</w:t>
      </w:r>
    </w:p>
    <w:p w14:paraId="2D08B656" w14:textId="77777777" w:rsidR="0023448E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При запуске игры (Рис. 3) появляется условия победы. Каждый запуск выдаются случайные из определенного набора.</w:t>
      </w:r>
    </w:p>
    <w:p w14:paraId="4247C654" w14:textId="77777777" w:rsidR="0023448E" w:rsidRDefault="0023448E" w:rsidP="0023448E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2946D5A2" wp14:editId="1D7E7601">
            <wp:extent cx="5940425" cy="1617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3. Сообщение с условиями победы</w:t>
      </w:r>
    </w:p>
    <w:p w14:paraId="56904A1F" w14:textId="77777777" w:rsidR="0023448E" w:rsidRPr="0063283F" w:rsidRDefault="0023448E" w:rsidP="0023448E">
      <w:pPr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t>Когда игрок проигрывает или выигрывает, то появляется подобное окно (Рис. 4) с сообщением о победе или проигрыше.</w:t>
      </w:r>
    </w:p>
    <w:p w14:paraId="7BAD2A0D" w14:textId="7E2F04FD" w:rsidR="0023448E" w:rsidRPr="0023448E" w:rsidRDefault="0023448E" w:rsidP="0023448E">
      <w:pPr>
        <w:jc w:val="center"/>
        <w:rPr>
          <w:rFonts w:eastAsia="Segoe UI" w:cs="Times New Roman"/>
          <w:bCs/>
          <w:color w:val="000000"/>
          <w:kern w:val="3"/>
          <w:szCs w:val="28"/>
          <w:lang w:eastAsia="zh-CN" w:bidi="hi-IN"/>
        </w:rPr>
      </w:pPr>
      <w:r w:rsidRPr="0063283F">
        <w:rPr>
          <w:rFonts w:eastAsia="Segoe UI" w:cs="Times New Roman"/>
          <w:bCs/>
          <w:noProof/>
          <w:color w:val="000000"/>
          <w:kern w:val="3"/>
          <w:szCs w:val="28"/>
          <w:lang w:eastAsia="zh-CN" w:bidi="hi-IN"/>
        </w:rPr>
        <w:drawing>
          <wp:inline distT="0" distB="0" distL="0" distR="0" wp14:anchorId="1781C926" wp14:editId="690E86E7">
            <wp:extent cx="4286848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cs="Times New Roman"/>
          <w:bCs/>
          <w:color w:val="000000"/>
          <w:kern w:val="3"/>
          <w:szCs w:val="28"/>
          <w:lang w:eastAsia="zh-CN" w:bidi="hi-IN"/>
        </w:rPr>
        <w:br/>
        <w:t>Рис. 4. Сообщение о проигрыше</w:t>
      </w:r>
    </w:p>
    <w:sectPr w:rsidR="0023448E" w:rsidRPr="0023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9"/>
    <w:multiLevelType w:val="multilevel"/>
    <w:tmpl w:val="00000009"/>
    <w:name w:val="WW8Num9"/>
    <w:lvl w:ilvl="0">
      <w:start w:val="1"/>
      <w:numFmt w:val="bullet"/>
      <w:pStyle w:val="1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17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6952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0DCC6B83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25EB0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7D5BAA"/>
    <w:multiLevelType w:val="multilevel"/>
    <w:tmpl w:val="C3F8A512"/>
    <w:styleLink w:val="WW8Num9"/>
    <w:lvl w:ilvl="0">
      <w:numFmt w:val="bullet"/>
      <w:lvlText w:val=""/>
      <w:lvlJc w:val="left"/>
      <w:pPr>
        <w:ind w:left="1428" w:hanging="360"/>
      </w:pPr>
      <w:rPr>
        <w:rFonts w:ascii="Symbol" w:hAnsi="Symbol" w:cs="Times New Roman"/>
        <w:lang w:val="en-U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2" w15:restartNumberingAfterBreak="0">
    <w:nsid w:val="2DB814D5"/>
    <w:multiLevelType w:val="hybridMultilevel"/>
    <w:tmpl w:val="DAA8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54B7D"/>
    <w:multiLevelType w:val="hybridMultilevel"/>
    <w:tmpl w:val="59B6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902B0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817A3"/>
    <w:multiLevelType w:val="multilevel"/>
    <w:tmpl w:val="05C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C0575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E3EE3"/>
    <w:multiLevelType w:val="hybridMultilevel"/>
    <w:tmpl w:val="8F4AA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2A6EBF"/>
    <w:multiLevelType w:val="hybridMultilevel"/>
    <w:tmpl w:val="3BB6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72DB1"/>
    <w:multiLevelType w:val="hybridMultilevel"/>
    <w:tmpl w:val="744C0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14BA5"/>
    <w:multiLevelType w:val="multilevel"/>
    <w:tmpl w:val="0C0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CEF3370"/>
    <w:multiLevelType w:val="hybridMultilevel"/>
    <w:tmpl w:val="0B96CA1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4D870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DA3320"/>
    <w:multiLevelType w:val="hybridMultilevel"/>
    <w:tmpl w:val="F066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21DD5"/>
    <w:multiLevelType w:val="hybridMultilevel"/>
    <w:tmpl w:val="52C2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16B81"/>
    <w:multiLevelType w:val="hybridMultilevel"/>
    <w:tmpl w:val="F0662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554DB"/>
    <w:multiLevelType w:val="hybridMultilevel"/>
    <w:tmpl w:val="32C2B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</w:num>
  <w:num w:numId="21">
    <w:abstractNumId w:val="25"/>
  </w:num>
  <w:num w:numId="22">
    <w:abstractNumId w:val="31"/>
  </w:num>
  <w:num w:numId="23">
    <w:abstractNumId w:val="22"/>
  </w:num>
  <w:num w:numId="24">
    <w:abstractNumId w:val="30"/>
  </w:num>
  <w:num w:numId="25">
    <w:abstractNumId w:val="36"/>
  </w:num>
  <w:num w:numId="26">
    <w:abstractNumId w:val="18"/>
  </w:num>
  <w:num w:numId="27">
    <w:abstractNumId w:val="23"/>
  </w:num>
  <w:num w:numId="28">
    <w:abstractNumId w:val="28"/>
  </w:num>
  <w:num w:numId="29">
    <w:abstractNumId w:val="34"/>
  </w:num>
  <w:num w:numId="30">
    <w:abstractNumId w:val="29"/>
  </w:num>
  <w:num w:numId="31">
    <w:abstractNumId w:val="32"/>
  </w:num>
  <w:num w:numId="32">
    <w:abstractNumId w:val="33"/>
  </w:num>
  <w:num w:numId="33">
    <w:abstractNumId w:val="27"/>
  </w:num>
  <w:num w:numId="34">
    <w:abstractNumId w:val="0"/>
  </w:num>
  <w:num w:numId="35">
    <w:abstractNumId w:val="35"/>
  </w:num>
  <w:num w:numId="36">
    <w:abstractNumId w:val="19"/>
  </w:num>
  <w:num w:numId="37">
    <w:abstractNumId w:val="24"/>
  </w:num>
  <w:num w:numId="38">
    <w:abstractNumId w:val="26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B"/>
    <w:rsid w:val="00204783"/>
    <w:rsid w:val="0023448E"/>
    <w:rsid w:val="00246075"/>
    <w:rsid w:val="002D1F98"/>
    <w:rsid w:val="00313D5B"/>
    <w:rsid w:val="003470F8"/>
    <w:rsid w:val="0037494F"/>
    <w:rsid w:val="00516C7B"/>
    <w:rsid w:val="00517D10"/>
    <w:rsid w:val="00537BB5"/>
    <w:rsid w:val="00544D24"/>
    <w:rsid w:val="0063283F"/>
    <w:rsid w:val="00666839"/>
    <w:rsid w:val="006E64F2"/>
    <w:rsid w:val="0081395F"/>
    <w:rsid w:val="00911CCB"/>
    <w:rsid w:val="00AD3BEF"/>
    <w:rsid w:val="00C00AFB"/>
    <w:rsid w:val="00C077A2"/>
    <w:rsid w:val="00C12DA7"/>
    <w:rsid w:val="00C50AEC"/>
    <w:rsid w:val="00C94113"/>
    <w:rsid w:val="00D2350A"/>
    <w:rsid w:val="00F40E17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9B59"/>
  <w15:chartTrackingRefBased/>
  <w15:docId w15:val="{8C123579-46AB-4E9B-846D-74C3074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50A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3470F8"/>
    <w:pPr>
      <w:keepNext/>
      <w:numPr>
        <w:numId w:val="2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70F8"/>
    <w:pPr>
      <w:keepNext/>
      <w:numPr>
        <w:ilvl w:val="2"/>
        <w:numId w:val="2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70F8"/>
    <w:rPr>
      <w:rFonts w:ascii="Times New Roman" w:eastAsia="Calibri" w:hAnsi="Times New Roman" w:cs="Times New Roman"/>
      <w:b/>
      <w:bCs/>
      <w:kern w:val="2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3470F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a3">
    <w:name w:val="Hyperlink"/>
    <w:basedOn w:val="a0"/>
    <w:uiPriority w:val="99"/>
    <w:unhideWhenUsed/>
    <w:rsid w:val="003470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70F8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31">
    <w:name w:val="toc 3"/>
    <w:basedOn w:val="a"/>
    <w:autoRedefine/>
    <w:uiPriority w:val="39"/>
    <w:unhideWhenUsed/>
    <w:rsid w:val="003470F8"/>
    <w:pPr>
      <w:suppressLineNumbers/>
      <w:tabs>
        <w:tab w:val="right" w:leader="dot" w:pos="9072"/>
      </w:tabs>
      <w:ind w:left="566"/>
    </w:pPr>
    <w:rPr>
      <w:rFonts w:cs="Mangal"/>
    </w:rPr>
  </w:style>
  <w:style w:type="paragraph" w:styleId="a4">
    <w:name w:val="Body Text"/>
    <w:basedOn w:val="a"/>
    <w:link w:val="a5"/>
    <w:semiHidden/>
    <w:unhideWhenUsed/>
    <w:rsid w:val="003470F8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3470F8"/>
    <w:rPr>
      <w:rFonts w:ascii="Times New Roman" w:eastAsia="Calibri" w:hAnsi="Times New Roman" w:cs="Calibri"/>
      <w:sz w:val="28"/>
      <w:lang w:eastAsia="ar-SA"/>
    </w:rPr>
  </w:style>
  <w:style w:type="paragraph" w:styleId="a6">
    <w:name w:val="List Paragraph"/>
    <w:basedOn w:val="a"/>
    <w:qFormat/>
    <w:rsid w:val="003470F8"/>
    <w:pPr>
      <w:ind w:left="720"/>
    </w:pPr>
  </w:style>
  <w:style w:type="paragraph" w:customStyle="1" w:styleId="a7">
    <w:name w:val="Обычный (веб)"/>
    <w:basedOn w:val="a"/>
    <w:rsid w:val="003470F8"/>
    <w:pPr>
      <w:spacing w:before="100" w:after="119"/>
    </w:pPr>
    <w:rPr>
      <w:color w:val="000000"/>
      <w:kern w:val="2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3470F8"/>
    <w:pPr>
      <w:keepLines/>
      <w:numPr>
        <w:numId w:val="0"/>
      </w:numPr>
      <w:tabs>
        <w:tab w:val="left" w:pos="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470F8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WW8Num9">
    <w:name w:val="WW8Num9"/>
    <w:basedOn w:val="a2"/>
    <w:rsid w:val="003470F8"/>
    <w:pPr>
      <w:numPr>
        <w:numId w:val="19"/>
      </w:numPr>
    </w:pPr>
  </w:style>
  <w:style w:type="paragraph" w:customStyle="1" w:styleId="Standard">
    <w:name w:val="Standard"/>
    <w:rsid w:val="0053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9">
    <w:name w:val="Программный код"/>
    <w:basedOn w:val="a"/>
    <w:rsid w:val="0081395F"/>
    <w:pPr>
      <w:spacing w:after="0"/>
    </w:pPr>
    <w:rPr>
      <w:rFonts w:ascii="Consolas" w:hAnsi="Consolas" w:cs="Consolas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Серпинин</dc:creator>
  <cp:keywords/>
  <dc:description/>
  <cp:lastModifiedBy>Евгений Серпинин</cp:lastModifiedBy>
  <cp:revision>13</cp:revision>
  <dcterms:created xsi:type="dcterms:W3CDTF">2022-02-13T13:42:00Z</dcterms:created>
  <dcterms:modified xsi:type="dcterms:W3CDTF">2022-04-21T05:11:00Z</dcterms:modified>
</cp:coreProperties>
</file>